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155DBD" w14:textId="77777777" w:rsidR="00E70EE1" w:rsidRDefault="00E70EE1">
      <w:pPr>
        <w:jc w:val="center"/>
        <w:rPr>
          <w:rFonts w:ascii="黑体" w:eastAsia="黑体" w:hAnsi="宋体"/>
          <w:sz w:val="52"/>
          <w:szCs w:val="52"/>
        </w:rPr>
      </w:pPr>
      <w:bookmarkStart w:id="0" w:name="_Toc264537593"/>
      <w:bookmarkStart w:id="1" w:name="_Toc264637735"/>
      <w:bookmarkStart w:id="2" w:name="_Toc264803376"/>
      <w:bookmarkStart w:id="3" w:name="_Toc264809225"/>
    </w:p>
    <w:p w14:paraId="74BA10FF" w14:textId="77777777" w:rsidR="00E70EE1" w:rsidRDefault="00E70EE1">
      <w:pPr>
        <w:rPr>
          <w:rFonts w:ascii="宋体" w:hAnsi="宋体"/>
          <w:b/>
          <w:bCs/>
          <w:sz w:val="52"/>
          <w:szCs w:val="52"/>
        </w:rPr>
      </w:pPr>
    </w:p>
    <w:p w14:paraId="212AF1B6" w14:textId="7ACC41D6" w:rsidR="00E70EE1" w:rsidRDefault="006C6FB0">
      <w:pPr>
        <w:jc w:val="center"/>
        <w:rPr>
          <w:rFonts w:ascii="宋体" w:hAnsi="宋体"/>
          <w:b/>
          <w:bCs/>
          <w:sz w:val="52"/>
          <w:szCs w:val="52"/>
        </w:rPr>
      </w:pPr>
      <w:r>
        <w:rPr>
          <w:rFonts w:ascii="宋体" w:hAnsi="宋体" w:hint="eastAsia"/>
          <w:b/>
          <w:bCs/>
          <w:sz w:val="52"/>
          <w:szCs w:val="52"/>
        </w:rPr>
        <w:t>数据结构</w:t>
      </w:r>
      <w:r w:rsidR="009E6225">
        <w:rPr>
          <w:rFonts w:ascii="宋体" w:hAnsi="宋体" w:hint="eastAsia"/>
          <w:b/>
          <w:bCs/>
          <w:sz w:val="52"/>
          <w:szCs w:val="52"/>
        </w:rPr>
        <w:t>实验</w:t>
      </w:r>
      <w:r>
        <w:rPr>
          <w:rFonts w:ascii="宋体" w:hAnsi="宋体" w:hint="eastAsia"/>
          <w:b/>
          <w:bCs/>
          <w:sz w:val="52"/>
          <w:szCs w:val="52"/>
        </w:rPr>
        <w:t>设计</w:t>
      </w:r>
      <w:r>
        <w:rPr>
          <w:rFonts w:ascii="宋体" w:hAnsi="宋体"/>
          <w:b/>
          <w:bCs/>
          <w:sz w:val="52"/>
          <w:szCs w:val="52"/>
        </w:rPr>
        <w:t>报告</w:t>
      </w:r>
    </w:p>
    <w:p w14:paraId="07879C53" w14:textId="77777777" w:rsidR="00E70EE1" w:rsidRDefault="00E70EE1">
      <w:pPr>
        <w:jc w:val="center"/>
        <w:rPr>
          <w:rFonts w:ascii="黑体" w:eastAsia="黑体" w:hAnsi="宋体"/>
          <w:sz w:val="52"/>
          <w:szCs w:val="52"/>
        </w:rPr>
      </w:pPr>
    </w:p>
    <w:p w14:paraId="7884E162" w14:textId="77777777" w:rsidR="00E70EE1" w:rsidRDefault="00E70EE1">
      <w:pPr>
        <w:jc w:val="center"/>
        <w:rPr>
          <w:rFonts w:ascii="黑体" w:eastAsia="黑体" w:hAnsi="宋体"/>
          <w:sz w:val="52"/>
          <w:szCs w:val="52"/>
        </w:rPr>
      </w:pPr>
    </w:p>
    <w:p w14:paraId="1CC76683" w14:textId="77777777" w:rsidR="00E70EE1" w:rsidRDefault="00E70EE1">
      <w:pPr>
        <w:jc w:val="center"/>
        <w:rPr>
          <w:rFonts w:ascii="黑体" w:eastAsia="黑体" w:hAnsi="宋体"/>
          <w:sz w:val="52"/>
          <w:szCs w:val="52"/>
        </w:rPr>
      </w:pPr>
    </w:p>
    <w:p w14:paraId="28B47773" w14:textId="4F5ED03E" w:rsidR="00E70EE1" w:rsidRPr="00E979F7" w:rsidRDefault="006C6FB0" w:rsidP="00E979F7">
      <w:pPr>
        <w:ind w:leftChars="1100" w:left="4097" w:rightChars="404" w:right="843" w:hangingChars="500" w:hanging="1801"/>
        <w:rPr>
          <w:rFonts w:ascii="宋体" w:hAnsi="宋体" w:hint="eastAsia"/>
          <w:bCs/>
          <w:sz w:val="32"/>
          <w:szCs w:val="32"/>
        </w:rPr>
      </w:pPr>
      <w:r>
        <w:rPr>
          <w:rFonts w:ascii="宋体" w:hAnsi="宋体" w:hint="eastAsia"/>
          <w:b/>
          <w:bCs/>
          <w:sz w:val="36"/>
          <w:szCs w:val="32"/>
        </w:rPr>
        <w:t>题    目：</w:t>
      </w:r>
      <w:r w:rsidR="00E979F7">
        <w:rPr>
          <w:rFonts w:ascii="宋体" w:hAnsi="宋体"/>
          <w:b/>
          <w:bCs/>
          <w:sz w:val="36"/>
          <w:szCs w:val="32"/>
        </w:rPr>
        <w:softHyphen/>
      </w:r>
      <w:r w:rsidR="00E979F7">
        <w:rPr>
          <w:rFonts w:ascii="宋体" w:hAnsi="宋体" w:hint="eastAsia"/>
          <w:b/>
          <w:bCs/>
          <w:sz w:val="36"/>
          <w:szCs w:val="32"/>
        </w:rPr>
        <w:softHyphen/>
      </w:r>
      <w:r w:rsidR="00E979F7">
        <w:rPr>
          <w:rFonts w:ascii="宋体" w:hAnsi="宋体" w:hint="eastAsia"/>
          <w:bCs/>
          <w:sz w:val="32"/>
          <w:szCs w:val="32"/>
        </w:rPr>
        <w:t>基于马尔科夫链的写作机器人</w:t>
      </w:r>
    </w:p>
    <w:p w14:paraId="43345C17" w14:textId="729AFC66" w:rsidR="009E6225" w:rsidRDefault="009E6225" w:rsidP="00E979F7">
      <w:pPr>
        <w:ind w:leftChars="1100" w:left="2296"/>
        <w:jc w:val="left"/>
        <w:rPr>
          <w:rFonts w:ascii="宋体" w:hAnsi="宋体" w:hint="eastAsia"/>
          <w:b/>
          <w:bCs/>
          <w:sz w:val="36"/>
          <w:szCs w:val="32"/>
        </w:rPr>
      </w:pPr>
      <w:r>
        <w:rPr>
          <w:rFonts w:ascii="宋体" w:hAnsi="宋体" w:hint="eastAsia"/>
          <w:b/>
          <w:bCs/>
          <w:sz w:val="36"/>
          <w:szCs w:val="32"/>
        </w:rPr>
        <w:t>专    业：</w:t>
      </w:r>
      <w:r w:rsidR="00E979F7" w:rsidRPr="002824EE">
        <w:rPr>
          <w:rFonts w:ascii="宋体" w:hAnsi="宋体" w:hint="eastAsia"/>
          <w:bCs/>
          <w:sz w:val="32"/>
          <w:szCs w:val="32"/>
        </w:rPr>
        <w:t>计算机类</w:t>
      </w:r>
    </w:p>
    <w:p w14:paraId="6422E9A7" w14:textId="77777777" w:rsidR="00E979F7" w:rsidRPr="002824EE" w:rsidRDefault="009E6225" w:rsidP="00E979F7">
      <w:pPr>
        <w:ind w:leftChars="1100" w:left="4097" w:rightChars="404" w:right="843" w:hangingChars="500" w:hanging="1801"/>
        <w:jc w:val="left"/>
        <w:rPr>
          <w:rFonts w:ascii="宋体" w:hAnsi="宋体"/>
          <w:sz w:val="32"/>
          <w:szCs w:val="32"/>
        </w:rPr>
      </w:pPr>
      <w:r>
        <w:rPr>
          <w:rFonts w:ascii="宋体" w:hAnsi="宋体" w:hint="eastAsia"/>
          <w:b/>
          <w:bCs/>
          <w:sz w:val="36"/>
          <w:szCs w:val="32"/>
        </w:rPr>
        <w:t>小组成员</w:t>
      </w:r>
      <w:r w:rsidR="006C6FB0">
        <w:rPr>
          <w:rFonts w:ascii="宋体" w:hAnsi="宋体" w:hint="eastAsia"/>
          <w:b/>
          <w:bCs/>
          <w:sz w:val="36"/>
          <w:szCs w:val="32"/>
        </w:rPr>
        <w:t>：</w:t>
      </w:r>
      <w:proofErr w:type="gramStart"/>
      <w:r w:rsidR="00E979F7" w:rsidRPr="002824EE">
        <w:rPr>
          <w:rFonts w:ascii="宋体" w:hAnsi="宋体" w:hint="eastAsia"/>
          <w:sz w:val="32"/>
          <w:szCs w:val="32"/>
        </w:rPr>
        <w:t>计科</w:t>
      </w:r>
      <w:proofErr w:type="gramEnd"/>
      <w:r w:rsidR="00E979F7" w:rsidRPr="002824EE">
        <w:rPr>
          <w:rFonts w:ascii="宋体" w:hAnsi="宋体" w:hint="eastAsia"/>
          <w:sz w:val="32"/>
          <w:szCs w:val="32"/>
        </w:rPr>
        <w:t>A2001 邓岳</w:t>
      </w:r>
    </w:p>
    <w:p w14:paraId="2A6AA67A" w14:textId="77777777" w:rsidR="00E979F7" w:rsidRPr="002824EE" w:rsidRDefault="00E979F7" w:rsidP="00E979F7">
      <w:pPr>
        <w:ind w:leftChars="1963" w:left="5691" w:rightChars="404" w:right="843" w:hangingChars="500" w:hanging="1594"/>
        <w:jc w:val="left"/>
        <w:rPr>
          <w:rFonts w:ascii="宋体" w:hAnsi="宋体"/>
          <w:bCs/>
          <w:sz w:val="32"/>
          <w:szCs w:val="32"/>
        </w:rPr>
      </w:pPr>
      <w:proofErr w:type="gramStart"/>
      <w:r w:rsidRPr="002824EE">
        <w:rPr>
          <w:rFonts w:ascii="宋体" w:hAnsi="宋体" w:hint="eastAsia"/>
          <w:bCs/>
          <w:sz w:val="32"/>
          <w:szCs w:val="32"/>
        </w:rPr>
        <w:t>计科</w:t>
      </w:r>
      <w:proofErr w:type="gramEnd"/>
      <w:r w:rsidRPr="002824EE">
        <w:rPr>
          <w:rFonts w:ascii="宋体" w:hAnsi="宋体" w:hint="eastAsia"/>
          <w:bCs/>
          <w:sz w:val="32"/>
          <w:szCs w:val="32"/>
        </w:rPr>
        <w:t>A2001 熊</w:t>
      </w:r>
      <w:proofErr w:type="gramStart"/>
      <w:r w:rsidRPr="002824EE">
        <w:rPr>
          <w:rFonts w:ascii="宋体" w:hAnsi="宋体" w:hint="eastAsia"/>
          <w:bCs/>
          <w:sz w:val="32"/>
          <w:szCs w:val="32"/>
        </w:rPr>
        <w:t>圳</w:t>
      </w:r>
      <w:proofErr w:type="gramEnd"/>
    </w:p>
    <w:p w14:paraId="588164FE" w14:textId="77777777" w:rsidR="00E979F7" w:rsidRPr="002824EE" w:rsidRDefault="00E979F7" w:rsidP="00E979F7">
      <w:pPr>
        <w:ind w:leftChars="1963" w:left="5691" w:rightChars="404" w:right="843" w:hangingChars="500" w:hanging="1594"/>
        <w:jc w:val="left"/>
        <w:rPr>
          <w:rFonts w:ascii="宋体" w:hAnsi="宋体"/>
          <w:bCs/>
          <w:sz w:val="32"/>
          <w:szCs w:val="32"/>
        </w:rPr>
      </w:pPr>
      <w:proofErr w:type="gramStart"/>
      <w:r w:rsidRPr="002824EE">
        <w:rPr>
          <w:rFonts w:ascii="宋体" w:hAnsi="宋体" w:hint="eastAsia"/>
          <w:bCs/>
          <w:sz w:val="32"/>
          <w:szCs w:val="32"/>
        </w:rPr>
        <w:t>计科</w:t>
      </w:r>
      <w:proofErr w:type="gramEnd"/>
      <w:r w:rsidRPr="002824EE">
        <w:rPr>
          <w:rFonts w:ascii="宋体" w:hAnsi="宋体" w:hint="eastAsia"/>
          <w:bCs/>
          <w:sz w:val="32"/>
          <w:szCs w:val="32"/>
        </w:rPr>
        <w:t xml:space="preserve">A2001 </w:t>
      </w:r>
      <w:proofErr w:type="gramStart"/>
      <w:r>
        <w:rPr>
          <w:rFonts w:ascii="宋体" w:hAnsi="宋体" w:hint="eastAsia"/>
          <w:bCs/>
          <w:sz w:val="32"/>
          <w:szCs w:val="32"/>
        </w:rPr>
        <w:t>赵千慧</w:t>
      </w:r>
      <w:proofErr w:type="gramEnd"/>
    </w:p>
    <w:p w14:paraId="770C59D5" w14:textId="77777777" w:rsidR="00E979F7" w:rsidRPr="002824EE" w:rsidRDefault="00E979F7" w:rsidP="00E979F7">
      <w:pPr>
        <w:ind w:leftChars="1963" w:left="5691" w:rightChars="404" w:right="843" w:hangingChars="500" w:hanging="1594"/>
        <w:jc w:val="left"/>
        <w:rPr>
          <w:rFonts w:ascii="宋体" w:hAnsi="宋体"/>
          <w:bCs/>
          <w:sz w:val="32"/>
          <w:szCs w:val="32"/>
        </w:rPr>
      </w:pPr>
      <w:proofErr w:type="gramStart"/>
      <w:r w:rsidRPr="002824EE">
        <w:rPr>
          <w:rFonts w:ascii="宋体" w:hAnsi="宋体" w:hint="eastAsia"/>
          <w:bCs/>
          <w:sz w:val="32"/>
          <w:szCs w:val="32"/>
        </w:rPr>
        <w:t>计科</w:t>
      </w:r>
      <w:proofErr w:type="gramEnd"/>
      <w:r w:rsidRPr="002824EE">
        <w:rPr>
          <w:rFonts w:ascii="宋体" w:hAnsi="宋体" w:hint="eastAsia"/>
          <w:bCs/>
          <w:sz w:val="32"/>
          <w:szCs w:val="32"/>
        </w:rPr>
        <w:t>A2001 赵凯</w:t>
      </w:r>
    </w:p>
    <w:p w14:paraId="2E5731AC" w14:textId="763180B0" w:rsidR="00E70EE1" w:rsidRPr="00E979F7" w:rsidRDefault="00E70EE1">
      <w:pPr>
        <w:ind w:leftChars="1100" w:left="4097" w:rightChars="404" w:right="843" w:hangingChars="500" w:hanging="1801"/>
        <w:jc w:val="left"/>
        <w:rPr>
          <w:rFonts w:ascii="宋体" w:hAnsi="宋体"/>
          <w:b/>
          <w:bCs/>
          <w:sz w:val="36"/>
          <w:szCs w:val="32"/>
        </w:rPr>
      </w:pPr>
    </w:p>
    <w:p w14:paraId="7FCFC5FE" w14:textId="77777777" w:rsidR="00E70EE1" w:rsidRDefault="00E70EE1">
      <w:pPr>
        <w:pStyle w:val="TOC1"/>
        <w:ind w:left="417"/>
      </w:pPr>
    </w:p>
    <w:p w14:paraId="60EBA00D" w14:textId="77777777" w:rsidR="00E70EE1" w:rsidRDefault="00E70EE1">
      <w:pPr>
        <w:pStyle w:val="TOC1"/>
        <w:ind w:left="417"/>
      </w:pPr>
    </w:p>
    <w:p w14:paraId="4A67F973" w14:textId="77777777" w:rsidR="00E70EE1" w:rsidRDefault="00E70EE1">
      <w:pPr>
        <w:spacing w:afterLines="100" w:after="400"/>
        <w:rPr>
          <w:b/>
          <w:sz w:val="30"/>
          <w:szCs w:val="30"/>
        </w:rPr>
        <w:sectPr w:rsidR="00E70EE1">
          <w:headerReference w:type="default" r:id="rId8"/>
          <w:footerReference w:type="default" r:id="rId9"/>
          <w:pgSz w:w="11907" w:h="16840"/>
          <w:pgMar w:top="1418" w:right="1418" w:bottom="1418" w:left="1418" w:header="851" w:footer="992" w:gutter="0"/>
          <w:pgNumType w:fmt="upperRoman" w:start="1"/>
          <w:cols w:space="720"/>
          <w:titlePg/>
          <w:docGrid w:type="linesAndChars" w:linePitch="400" w:charSpace="-265"/>
        </w:sectPr>
      </w:pPr>
    </w:p>
    <w:p w14:paraId="11D98BBE" w14:textId="77777777" w:rsidR="00E70EE1" w:rsidRDefault="006C6FB0">
      <w:pPr>
        <w:pStyle w:val="1"/>
        <w:spacing w:before="0" w:after="312" w:line="360" w:lineRule="auto"/>
        <w:jc w:val="center"/>
        <w:rPr>
          <w:sz w:val="30"/>
        </w:rPr>
      </w:pPr>
      <w:bookmarkStart w:id="4" w:name="_Toc281850649"/>
      <w:bookmarkStart w:id="5" w:name="_Toc12798"/>
      <w:bookmarkStart w:id="6" w:name="_Toc9021"/>
      <w:bookmarkStart w:id="7" w:name="_Toc111695278"/>
      <w:bookmarkStart w:id="8" w:name="_Toc201634460"/>
      <w:bookmarkStart w:id="9" w:name="_Toc264458651"/>
      <w:bookmarkStart w:id="10" w:name="_Toc264458784"/>
      <w:bookmarkStart w:id="11" w:name="_Toc264460147"/>
      <w:bookmarkEnd w:id="0"/>
      <w:bookmarkEnd w:id="1"/>
      <w:bookmarkEnd w:id="2"/>
      <w:bookmarkEnd w:id="3"/>
      <w:r>
        <w:rPr>
          <w:rFonts w:hint="eastAsia"/>
          <w:sz w:val="30"/>
        </w:rPr>
        <w:lastRenderedPageBreak/>
        <w:t>任务书</w:t>
      </w:r>
      <w:bookmarkEnd w:id="4"/>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3271"/>
        <w:gridCol w:w="1329"/>
        <w:gridCol w:w="2925"/>
      </w:tblGrid>
      <w:tr w:rsidR="00E70EE1" w14:paraId="7D6B13B9" w14:textId="77777777">
        <w:trPr>
          <w:trHeight w:val="472"/>
          <w:jc w:val="center"/>
        </w:trPr>
        <w:tc>
          <w:tcPr>
            <w:tcW w:w="1899" w:type="dxa"/>
            <w:vAlign w:val="center"/>
          </w:tcPr>
          <w:p w14:paraId="61D2BF21" w14:textId="77777777" w:rsidR="00E70EE1" w:rsidRDefault="006C6FB0">
            <w:pPr>
              <w:jc w:val="center"/>
              <w:rPr>
                <w:sz w:val="24"/>
                <w:szCs w:val="32"/>
              </w:rPr>
            </w:pPr>
            <w:r>
              <w:rPr>
                <w:rFonts w:hint="eastAsia"/>
                <w:sz w:val="24"/>
                <w:szCs w:val="32"/>
              </w:rPr>
              <w:t>课程名称</w:t>
            </w:r>
          </w:p>
        </w:tc>
        <w:tc>
          <w:tcPr>
            <w:tcW w:w="7525" w:type="dxa"/>
            <w:gridSpan w:val="3"/>
            <w:vAlign w:val="center"/>
          </w:tcPr>
          <w:p w14:paraId="6CFB3D49" w14:textId="3C26C723" w:rsidR="00E70EE1" w:rsidRDefault="006C6FB0">
            <w:pPr>
              <w:jc w:val="center"/>
              <w:rPr>
                <w:sz w:val="24"/>
              </w:rPr>
            </w:pPr>
            <w:r>
              <w:rPr>
                <w:rFonts w:hint="eastAsia"/>
                <w:sz w:val="24"/>
              </w:rPr>
              <w:t>数据结构</w:t>
            </w:r>
            <w:r w:rsidR="009E6225">
              <w:rPr>
                <w:rFonts w:hint="eastAsia"/>
                <w:sz w:val="24"/>
              </w:rPr>
              <w:t>实验</w:t>
            </w:r>
          </w:p>
        </w:tc>
      </w:tr>
      <w:tr w:rsidR="00E70EE1" w14:paraId="3B487DC1" w14:textId="77777777">
        <w:trPr>
          <w:trHeight w:val="551"/>
          <w:jc w:val="center"/>
        </w:trPr>
        <w:tc>
          <w:tcPr>
            <w:tcW w:w="1899" w:type="dxa"/>
            <w:vAlign w:val="center"/>
          </w:tcPr>
          <w:p w14:paraId="0FE0AA4E" w14:textId="77777777" w:rsidR="00E70EE1" w:rsidRDefault="006C6FB0">
            <w:pPr>
              <w:jc w:val="center"/>
              <w:rPr>
                <w:sz w:val="24"/>
                <w:szCs w:val="32"/>
              </w:rPr>
            </w:pPr>
            <w:r>
              <w:rPr>
                <w:rFonts w:hint="eastAsia"/>
                <w:sz w:val="24"/>
                <w:szCs w:val="32"/>
              </w:rPr>
              <w:t>设计题目</w:t>
            </w:r>
          </w:p>
        </w:tc>
        <w:tc>
          <w:tcPr>
            <w:tcW w:w="7525" w:type="dxa"/>
            <w:gridSpan w:val="3"/>
            <w:vAlign w:val="center"/>
          </w:tcPr>
          <w:p w14:paraId="38F21CD2" w14:textId="22B4C631" w:rsidR="00E70EE1" w:rsidRDefault="00E979F7">
            <w:pPr>
              <w:jc w:val="center"/>
              <w:rPr>
                <w:color w:val="000000"/>
                <w:sz w:val="24"/>
                <w:szCs w:val="32"/>
              </w:rPr>
            </w:pPr>
            <w:r w:rsidRPr="002824EE">
              <w:rPr>
                <w:rFonts w:ascii="宋体" w:hAnsi="宋体" w:hint="eastAsia"/>
                <w:bCs/>
                <w:sz w:val="24"/>
                <w:szCs w:val="32"/>
              </w:rPr>
              <w:t>基于马尔科夫链的</w:t>
            </w:r>
            <w:r>
              <w:rPr>
                <w:rFonts w:ascii="宋体" w:hAnsi="宋体" w:hint="eastAsia"/>
                <w:bCs/>
                <w:sz w:val="24"/>
                <w:szCs w:val="32"/>
              </w:rPr>
              <w:t>写作机器人</w:t>
            </w:r>
          </w:p>
        </w:tc>
      </w:tr>
      <w:tr w:rsidR="00E70EE1" w14:paraId="2D8A86E5" w14:textId="77777777">
        <w:trPr>
          <w:trHeight w:val="573"/>
          <w:jc w:val="center"/>
        </w:trPr>
        <w:tc>
          <w:tcPr>
            <w:tcW w:w="1899" w:type="dxa"/>
            <w:vAlign w:val="center"/>
          </w:tcPr>
          <w:p w14:paraId="670D2A4E" w14:textId="77777777" w:rsidR="00E70EE1" w:rsidRDefault="006C6FB0">
            <w:pPr>
              <w:jc w:val="center"/>
              <w:rPr>
                <w:sz w:val="24"/>
                <w:szCs w:val="32"/>
              </w:rPr>
            </w:pPr>
            <w:r>
              <w:rPr>
                <w:rFonts w:hint="eastAsia"/>
                <w:sz w:val="24"/>
                <w:szCs w:val="32"/>
              </w:rPr>
              <w:t>指导教师</w:t>
            </w:r>
          </w:p>
        </w:tc>
        <w:tc>
          <w:tcPr>
            <w:tcW w:w="3271" w:type="dxa"/>
            <w:vAlign w:val="center"/>
          </w:tcPr>
          <w:p w14:paraId="7F1CE054" w14:textId="49D1753C" w:rsidR="00E70EE1" w:rsidRDefault="00E979F7">
            <w:pPr>
              <w:jc w:val="center"/>
              <w:rPr>
                <w:color w:val="000000"/>
                <w:sz w:val="24"/>
                <w:szCs w:val="32"/>
              </w:rPr>
            </w:pPr>
            <w:r>
              <w:rPr>
                <w:rFonts w:hint="eastAsia"/>
                <w:color w:val="000000"/>
                <w:sz w:val="24"/>
                <w:szCs w:val="32"/>
              </w:rPr>
              <w:t>彭四伟</w:t>
            </w:r>
          </w:p>
        </w:tc>
        <w:tc>
          <w:tcPr>
            <w:tcW w:w="1329" w:type="dxa"/>
            <w:vAlign w:val="center"/>
          </w:tcPr>
          <w:p w14:paraId="11D6E93C" w14:textId="77777777" w:rsidR="00E70EE1" w:rsidRDefault="006C6FB0">
            <w:pPr>
              <w:jc w:val="center"/>
              <w:rPr>
                <w:color w:val="000000"/>
                <w:sz w:val="24"/>
                <w:szCs w:val="32"/>
              </w:rPr>
            </w:pPr>
            <w:r>
              <w:rPr>
                <w:rFonts w:hint="eastAsia"/>
                <w:color w:val="000000"/>
                <w:sz w:val="24"/>
                <w:szCs w:val="32"/>
              </w:rPr>
              <w:t>时</w:t>
            </w:r>
            <w:r>
              <w:rPr>
                <w:rFonts w:hint="eastAsia"/>
                <w:color w:val="000000"/>
                <w:sz w:val="24"/>
                <w:szCs w:val="32"/>
              </w:rPr>
              <w:t xml:space="preserve">   </w:t>
            </w:r>
            <w:r>
              <w:rPr>
                <w:rFonts w:hint="eastAsia"/>
                <w:color w:val="000000"/>
                <w:sz w:val="24"/>
                <w:szCs w:val="32"/>
              </w:rPr>
              <w:t>间</w:t>
            </w:r>
          </w:p>
        </w:tc>
        <w:tc>
          <w:tcPr>
            <w:tcW w:w="2925" w:type="dxa"/>
            <w:vAlign w:val="center"/>
          </w:tcPr>
          <w:p w14:paraId="7CBE59DE" w14:textId="727F6DDB" w:rsidR="00E70EE1" w:rsidRDefault="00E979F7">
            <w:pPr>
              <w:jc w:val="center"/>
              <w:rPr>
                <w:color w:val="000000"/>
                <w:sz w:val="24"/>
                <w:szCs w:val="32"/>
              </w:rPr>
            </w:pPr>
            <w:r>
              <w:rPr>
                <w:rFonts w:hint="eastAsia"/>
                <w:color w:val="000000"/>
                <w:sz w:val="24"/>
                <w:szCs w:val="32"/>
              </w:rPr>
              <w:t>2022</w:t>
            </w:r>
            <w:r>
              <w:rPr>
                <w:rFonts w:hint="eastAsia"/>
                <w:color w:val="000000"/>
                <w:sz w:val="24"/>
                <w:szCs w:val="32"/>
              </w:rPr>
              <w:t>年</w:t>
            </w:r>
            <w:r>
              <w:rPr>
                <w:rFonts w:hint="eastAsia"/>
                <w:color w:val="000000"/>
                <w:sz w:val="24"/>
                <w:szCs w:val="32"/>
              </w:rPr>
              <w:t>1</w:t>
            </w:r>
            <w:r>
              <w:rPr>
                <w:rFonts w:hint="eastAsia"/>
                <w:color w:val="000000"/>
                <w:sz w:val="24"/>
                <w:szCs w:val="32"/>
              </w:rPr>
              <w:t>月</w:t>
            </w:r>
            <w:r>
              <w:rPr>
                <w:rFonts w:hint="eastAsia"/>
                <w:color w:val="000000"/>
                <w:sz w:val="24"/>
                <w:szCs w:val="32"/>
              </w:rPr>
              <w:t>3</w:t>
            </w:r>
            <w:r>
              <w:rPr>
                <w:rFonts w:hint="eastAsia"/>
                <w:color w:val="000000"/>
                <w:sz w:val="24"/>
                <w:szCs w:val="32"/>
              </w:rPr>
              <w:t>日</w:t>
            </w:r>
            <w:r>
              <w:rPr>
                <w:rFonts w:hint="eastAsia"/>
                <w:color w:val="000000"/>
                <w:sz w:val="24"/>
                <w:szCs w:val="32"/>
              </w:rPr>
              <w:t>-7</w:t>
            </w:r>
            <w:r>
              <w:rPr>
                <w:rFonts w:hint="eastAsia"/>
                <w:color w:val="000000"/>
                <w:sz w:val="24"/>
                <w:szCs w:val="32"/>
              </w:rPr>
              <w:t>日</w:t>
            </w:r>
          </w:p>
        </w:tc>
      </w:tr>
      <w:tr w:rsidR="00E70EE1" w14:paraId="6FFC9A6F" w14:textId="77777777">
        <w:trPr>
          <w:trHeight w:val="10898"/>
          <w:jc w:val="center"/>
        </w:trPr>
        <w:tc>
          <w:tcPr>
            <w:tcW w:w="9424" w:type="dxa"/>
            <w:gridSpan w:val="4"/>
          </w:tcPr>
          <w:p w14:paraId="3665D2BD" w14:textId="77777777" w:rsidR="00E70EE1" w:rsidRDefault="006C6FB0">
            <w:pPr>
              <w:spacing w:line="360" w:lineRule="auto"/>
              <w:rPr>
                <w:rFonts w:ascii="黑体" w:eastAsia="黑体" w:hAnsi="宋体"/>
                <w:b/>
                <w:w w:val="90"/>
                <w:sz w:val="28"/>
                <w:szCs w:val="28"/>
              </w:rPr>
            </w:pPr>
            <w:r>
              <w:rPr>
                <w:rFonts w:ascii="黑体" w:eastAsia="黑体" w:hAnsi="宋体" w:hint="eastAsia"/>
                <w:b/>
                <w:w w:val="90"/>
                <w:sz w:val="28"/>
                <w:szCs w:val="28"/>
              </w:rPr>
              <w:t>一、教学要求</w:t>
            </w:r>
          </w:p>
          <w:p w14:paraId="7B526470" w14:textId="77777777" w:rsidR="00E70EE1" w:rsidRDefault="006C6FB0">
            <w:pPr>
              <w:spacing w:line="360" w:lineRule="auto"/>
              <w:rPr>
                <w:rFonts w:ascii="宋体" w:hAnsi="宋体"/>
                <w:sz w:val="24"/>
              </w:rPr>
            </w:pPr>
            <w:r>
              <w:rPr>
                <w:rFonts w:ascii="宋体" w:hAnsi="宋体"/>
                <w:sz w:val="24"/>
              </w:rPr>
              <w:t>1. 巩固学生</w:t>
            </w:r>
            <w:r>
              <w:rPr>
                <w:rFonts w:ascii="宋体" w:hAnsi="宋体" w:hint="eastAsia"/>
                <w:sz w:val="24"/>
              </w:rPr>
              <w:t>使用程序设计语言进行程序设计、编写和调试的能力；</w:t>
            </w:r>
            <w:r>
              <w:rPr>
                <w:rFonts w:ascii="宋体" w:hAnsi="宋体"/>
                <w:sz w:val="24"/>
              </w:rPr>
              <w:br/>
              <w:t>2. 掌握</w:t>
            </w:r>
            <w:r>
              <w:rPr>
                <w:rFonts w:ascii="宋体" w:hAnsi="宋体" w:hint="eastAsia"/>
                <w:sz w:val="24"/>
              </w:rPr>
              <w:t>数据结构常用经典算法原理、实现及其应用；</w:t>
            </w:r>
            <w:r>
              <w:rPr>
                <w:rFonts w:ascii="宋体" w:hAnsi="宋体"/>
                <w:sz w:val="24"/>
              </w:rPr>
              <w:br/>
              <w:t xml:space="preserve">3. </w:t>
            </w:r>
            <w:r>
              <w:rPr>
                <w:rFonts w:ascii="宋体" w:hAnsi="宋体" w:hint="eastAsia"/>
                <w:sz w:val="24"/>
              </w:rPr>
              <w:t>提高计算机专业技能的自学能力；</w:t>
            </w:r>
            <w:r>
              <w:rPr>
                <w:rFonts w:ascii="宋体" w:hAnsi="宋体"/>
                <w:sz w:val="24"/>
              </w:rPr>
              <w:br/>
              <w:t>4. 掌握书写程序设计说明文档的能力</w:t>
            </w:r>
            <w:r>
              <w:rPr>
                <w:rFonts w:ascii="宋体" w:hAnsi="宋体" w:hint="eastAsia"/>
                <w:sz w:val="24"/>
              </w:rPr>
              <w:t>；</w:t>
            </w:r>
          </w:p>
          <w:p w14:paraId="22E41D57" w14:textId="77777777" w:rsidR="00E70EE1" w:rsidRDefault="006C6FB0">
            <w:pPr>
              <w:spacing w:line="360" w:lineRule="auto"/>
              <w:rPr>
                <w:rFonts w:ascii="黑体" w:eastAsia="黑体" w:hAnsi="宋体"/>
                <w:b/>
                <w:w w:val="90"/>
                <w:sz w:val="28"/>
                <w:szCs w:val="28"/>
              </w:rPr>
            </w:pPr>
            <w:r>
              <w:rPr>
                <w:rFonts w:ascii="黑体" w:eastAsia="黑体" w:hAnsi="宋体" w:hint="eastAsia"/>
                <w:b/>
                <w:w w:val="90"/>
                <w:sz w:val="28"/>
                <w:szCs w:val="28"/>
              </w:rPr>
              <w:t>二、设计要求及成果</w:t>
            </w:r>
          </w:p>
          <w:p w14:paraId="244667CD" w14:textId="77777777" w:rsidR="00E70EE1" w:rsidRDefault="006C6FB0">
            <w:pPr>
              <w:spacing w:line="360" w:lineRule="auto"/>
              <w:rPr>
                <w:rFonts w:ascii="宋体" w:hAnsi="宋体"/>
                <w:w w:val="90"/>
                <w:sz w:val="24"/>
              </w:rPr>
            </w:pPr>
            <w:r>
              <w:rPr>
                <w:rFonts w:ascii="宋体" w:hAnsi="宋体"/>
                <w:sz w:val="24"/>
              </w:rPr>
              <w:t>1. 分析课程设计题目的</w:t>
            </w:r>
            <w:r>
              <w:rPr>
                <w:rFonts w:ascii="宋体" w:hAnsi="宋体" w:hint="eastAsia"/>
                <w:sz w:val="24"/>
              </w:rPr>
              <w:t>功能需求，完成一个题目；</w:t>
            </w:r>
            <w:r>
              <w:rPr>
                <w:rFonts w:ascii="宋体" w:hAnsi="宋体"/>
                <w:sz w:val="24"/>
              </w:rPr>
              <w:br/>
              <w:t>2. 写出详细设计说明</w:t>
            </w:r>
            <w:r>
              <w:rPr>
                <w:rFonts w:ascii="宋体" w:hAnsi="宋体" w:hint="eastAsia"/>
                <w:sz w:val="24"/>
              </w:rPr>
              <w:t>（至少</w:t>
            </w:r>
            <w:r>
              <w:rPr>
                <w:rFonts w:ascii="宋体" w:hAnsi="宋体" w:hint="eastAsia"/>
                <w:b/>
                <w:sz w:val="24"/>
              </w:rPr>
              <w:t>包括功能实现分析</w:t>
            </w:r>
            <w:r>
              <w:rPr>
                <w:rFonts w:ascii="宋体" w:hAnsi="宋体" w:hint="eastAsia"/>
                <w:sz w:val="24"/>
              </w:rPr>
              <w:t>和</w:t>
            </w:r>
            <w:r>
              <w:rPr>
                <w:rFonts w:ascii="宋体" w:hAnsi="宋体" w:hint="eastAsia"/>
                <w:b/>
                <w:sz w:val="24"/>
              </w:rPr>
              <w:t>模块流程图</w:t>
            </w:r>
            <w:r>
              <w:rPr>
                <w:rFonts w:ascii="宋体" w:hAnsi="宋体" w:hint="eastAsia"/>
                <w:sz w:val="24"/>
              </w:rPr>
              <w:t>）</w:t>
            </w:r>
            <w:r>
              <w:rPr>
                <w:rFonts w:ascii="宋体" w:hAnsi="宋体"/>
                <w:sz w:val="24"/>
              </w:rPr>
              <w:br/>
              <w:t>3. 编写程序代码，调试程序使其能正确运行</w:t>
            </w:r>
            <w:r>
              <w:rPr>
                <w:rFonts w:ascii="宋体" w:hAnsi="宋体" w:hint="eastAsia"/>
                <w:sz w:val="24"/>
              </w:rPr>
              <w:t>（代码书写要规范，标示符要见名知意，要有必要的注释）；</w:t>
            </w:r>
            <w:r>
              <w:rPr>
                <w:rFonts w:ascii="宋体" w:hAnsi="宋体"/>
                <w:sz w:val="24"/>
              </w:rPr>
              <w:br/>
              <w:t>4. 设计完成的软件要便于操作和使用</w:t>
            </w:r>
            <w:r>
              <w:rPr>
                <w:rFonts w:ascii="宋体" w:hAnsi="宋体" w:hint="eastAsia"/>
                <w:sz w:val="24"/>
              </w:rPr>
              <w:t>，在软件界面上有作者版权信息；</w:t>
            </w:r>
            <w:r>
              <w:rPr>
                <w:rFonts w:ascii="宋体" w:hAnsi="宋体"/>
                <w:sz w:val="24"/>
              </w:rPr>
              <w:br/>
            </w:r>
            <w:r>
              <w:rPr>
                <w:rFonts w:ascii="宋体" w:hAnsi="宋体" w:hint="eastAsia"/>
                <w:sz w:val="24"/>
              </w:rPr>
              <w:t>5</w:t>
            </w:r>
            <w:r>
              <w:rPr>
                <w:rFonts w:ascii="宋体" w:hAnsi="宋体"/>
                <w:sz w:val="24"/>
              </w:rPr>
              <w:t>. 设计完成后提交设计报告</w:t>
            </w:r>
            <w:r>
              <w:rPr>
                <w:rFonts w:ascii="宋体" w:hAnsi="宋体" w:hint="eastAsia"/>
                <w:sz w:val="24"/>
              </w:rPr>
              <w:t>（</w:t>
            </w:r>
            <w:proofErr w:type="gramStart"/>
            <w:r>
              <w:rPr>
                <w:rFonts w:ascii="宋体" w:hAnsi="宋体" w:hint="eastAsia"/>
                <w:sz w:val="24"/>
              </w:rPr>
              <w:t>请严格</w:t>
            </w:r>
            <w:proofErr w:type="gramEnd"/>
            <w:r>
              <w:rPr>
                <w:rFonts w:ascii="宋体" w:hAnsi="宋体" w:hint="eastAsia"/>
                <w:sz w:val="24"/>
              </w:rPr>
              <w:t>按照模板进行排版）；</w:t>
            </w:r>
          </w:p>
          <w:p w14:paraId="3C08EB1B" w14:textId="77777777" w:rsidR="00E70EE1" w:rsidRDefault="006C6FB0">
            <w:pPr>
              <w:spacing w:line="360" w:lineRule="auto"/>
              <w:rPr>
                <w:rFonts w:ascii="黑体" w:eastAsia="黑体" w:hAnsi="宋体"/>
                <w:b/>
                <w:w w:val="90"/>
                <w:sz w:val="28"/>
                <w:szCs w:val="28"/>
              </w:rPr>
            </w:pPr>
            <w:r>
              <w:rPr>
                <w:rFonts w:ascii="黑体" w:eastAsia="黑体" w:hAnsi="宋体" w:hint="eastAsia"/>
                <w:b/>
                <w:sz w:val="28"/>
                <w:szCs w:val="28"/>
              </w:rPr>
              <w:t>三、评分标准</w:t>
            </w:r>
          </w:p>
          <w:p w14:paraId="3D303729" w14:textId="77777777" w:rsidR="00E70EE1" w:rsidRDefault="006C6FB0">
            <w:pPr>
              <w:spacing w:line="360" w:lineRule="auto"/>
              <w:rPr>
                <w:rFonts w:ascii="宋体" w:hAnsi="宋体"/>
                <w:sz w:val="24"/>
              </w:rPr>
            </w:pPr>
            <w:r>
              <w:rPr>
                <w:rFonts w:ascii="宋体" w:hAnsi="宋体"/>
                <w:sz w:val="24"/>
              </w:rPr>
              <w:t xml:space="preserve">1. </w:t>
            </w:r>
            <w:r>
              <w:rPr>
                <w:rFonts w:ascii="宋体" w:hAnsi="宋体" w:hint="eastAsia"/>
                <w:sz w:val="24"/>
              </w:rPr>
              <w:t>使用的算法（20分）：使用了哪些数据结构课程中学到的经典算法；</w:t>
            </w:r>
          </w:p>
          <w:p w14:paraId="7DC0FD40" w14:textId="77777777" w:rsidR="00E70EE1" w:rsidRDefault="006C6FB0">
            <w:pPr>
              <w:spacing w:line="360" w:lineRule="auto"/>
              <w:rPr>
                <w:rFonts w:ascii="宋体" w:hAnsi="宋体"/>
                <w:sz w:val="24"/>
              </w:rPr>
            </w:pPr>
            <w:r>
              <w:rPr>
                <w:rFonts w:ascii="宋体" w:hAnsi="宋体"/>
                <w:sz w:val="24"/>
              </w:rPr>
              <w:t xml:space="preserve">2. </w:t>
            </w:r>
            <w:r>
              <w:rPr>
                <w:rFonts w:ascii="宋体" w:hAnsi="宋体" w:hint="eastAsia"/>
                <w:sz w:val="24"/>
              </w:rPr>
              <w:t>程序功能完成情况（20分）：功能是否能用，是否易用，是否完备；</w:t>
            </w:r>
          </w:p>
          <w:p w14:paraId="6FC08CE3" w14:textId="77777777" w:rsidR="00E70EE1" w:rsidRDefault="006C6FB0">
            <w:pPr>
              <w:spacing w:line="360" w:lineRule="auto"/>
              <w:rPr>
                <w:rFonts w:ascii="宋体" w:hAnsi="宋体"/>
                <w:sz w:val="24"/>
              </w:rPr>
            </w:pPr>
            <w:r>
              <w:rPr>
                <w:rFonts w:ascii="宋体" w:hAnsi="宋体"/>
                <w:sz w:val="24"/>
              </w:rPr>
              <w:t xml:space="preserve">3. </w:t>
            </w:r>
            <w:r>
              <w:rPr>
                <w:rFonts w:ascii="宋体" w:hAnsi="宋体" w:hint="eastAsia"/>
                <w:sz w:val="24"/>
              </w:rPr>
              <w:t>程序界面（15分）：界面是否美观大方，设计合理；</w:t>
            </w:r>
          </w:p>
          <w:p w14:paraId="48E9DE6B" w14:textId="77777777" w:rsidR="00E70EE1" w:rsidRDefault="006C6FB0">
            <w:pPr>
              <w:spacing w:line="360" w:lineRule="auto"/>
              <w:rPr>
                <w:rFonts w:ascii="宋体" w:hAnsi="宋体"/>
                <w:sz w:val="24"/>
              </w:rPr>
            </w:pPr>
            <w:r>
              <w:rPr>
                <w:rFonts w:ascii="宋体" w:hAnsi="宋体" w:hint="eastAsia"/>
                <w:sz w:val="24"/>
              </w:rPr>
              <w:t>4. 课程设计报告（30分）：报告是否内容充实，图表丰富，格式正确，没有错别字；</w:t>
            </w:r>
          </w:p>
          <w:p w14:paraId="4F0695BF" w14:textId="77777777" w:rsidR="00E70EE1" w:rsidRDefault="006C6FB0">
            <w:pPr>
              <w:spacing w:line="360" w:lineRule="auto"/>
              <w:rPr>
                <w:rFonts w:ascii="宋体" w:hAnsi="宋体"/>
                <w:sz w:val="24"/>
              </w:rPr>
            </w:pPr>
            <w:r>
              <w:rPr>
                <w:rFonts w:ascii="宋体" w:hAnsi="宋体" w:hint="eastAsia"/>
                <w:sz w:val="24"/>
              </w:rPr>
              <w:t>5. 程序健壮性（15分）：运行过程中发现程序一个BUG，扣3分，扣完为止；</w:t>
            </w:r>
          </w:p>
          <w:p w14:paraId="4AABA949" w14:textId="77777777" w:rsidR="00E70EE1" w:rsidRDefault="006C6FB0">
            <w:pPr>
              <w:spacing w:line="360" w:lineRule="auto"/>
              <w:rPr>
                <w:rFonts w:ascii="黑体" w:eastAsia="黑体" w:hAnsi="宋体"/>
                <w:b/>
                <w:w w:val="90"/>
                <w:sz w:val="28"/>
                <w:szCs w:val="28"/>
              </w:rPr>
            </w:pPr>
            <w:r>
              <w:rPr>
                <w:rFonts w:ascii="黑体" w:eastAsia="黑体" w:hAnsi="宋体" w:hint="eastAsia"/>
                <w:b/>
                <w:sz w:val="28"/>
                <w:szCs w:val="28"/>
              </w:rPr>
              <w:t>四、郑重提示</w:t>
            </w:r>
          </w:p>
          <w:p w14:paraId="368A3AC0" w14:textId="77777777" w:rsidR="00E70EE1" w:rsidRDefault="006C6FB0">
            <w:pPr>
              <w:spacing w:line="360" w:lineRule="auto"/>
              <w:rPr>
                <w:rFonts w:ascii="宋体" w:hAnsi="宋体"/>
                <w:w w:val="90"/>
                <w:sz w:val="24"/>
              </w:rPr>
            </w:pPr>
            <w:r>
              <w:rPr>
                <w:rFonts w:ascii="宋体" w:hAnsi="宋体" w:hint="eastAsia"/>
                <w:sz w:val="24"/>
              </w:rPr>
              <w:t>原则上，只要编码并实现了一个可用的基本程序即可及格！但如果发现非自己编写、拷贝他人（含网络），直接不及格！</w:t>
            </w:r>
          </w:p>
        </w:tc>
      </w:tr>
    </w:tbl>
    <w:p w14:paraId="48BD877D" w14:textId="77777777" w:rsidR="00E70EE1" w:rsidRDefault="00E70EE1">
      <w:pPr>
        <w:sectPr w:rsidR="00E70EE1">
          <w:pgSz w:w="11906" w:h="16838"/>
          <w:pgMar w:top="1440" w:right="1800" w:bottom="1440" w:left="1800" w:header="851" w:footer="992" w:gutter="0"/>
          <w:pgNumType w:fmt="upperRoman" w:start="1"/>
          <w:cols w:space="720"/>
          <w:docGrid w:type="lines" w:linePitch="312"/>
        </w:sectPr>
      </w:pPr>
    </w:p>
    <w:p w14:paraId="2A03A74B" w14:textId="77777777" w:rsidR="00E70EE1" w:rsidRDefault="006C6FB0">
      <w:pPr>
        <w:pStyle w:val="1"/>
        <w:spacing w:before="0" w:after="312" w:line="360" w:lineRule="auto"/>
        <w:jc w:val="center"/>
        <w:rPr>
          <w:sz w:val="30"/>
        </w:rPr>
      </w:pPr>
      <w:bookmarkStart w:id="12" w:name="_Toc265220734"/>
      <w:bookmarkStart w:id="13" w:name="_Toc281850650"/>
      <w:bookmarkStart w:id="14" w:name="_Toc17654"/>
      <w:bookmarkStart w:id="15" w:name="_Toc27954"/>
      <w:bookmarkEnd w:id="7"/>
      <w:bookmarkEnd w:id="8"/>
      <w:bookmarkEnd w:id="9"/>
      <w:bookmarkEnd w:id="10"/>
      <w:bookmarkEnd w:id="11"/>
      <w:r>
        <w:rPr>
          <w:rFonts w:hint="eastAsia"/>
          <w:sz w:val="30"/>
        </w:rPr>
        <w:lastRenderedPageBreak/>
        <w:t>目</w:t>
      </w:r>
      <w:r>
        <w:rPr>
          <w:rFonts w:hint="eastAsia"/>
          <w:sz w:val="30"/>
        </w:rPr>
        <w:t xml:space="preserve">    </w:t>
      </w:r>
      <w:r>
        <w:rPr>
          <w:rFonts w:hint="eastAsia"/>
          <w:sz w:val="30"/>
        </w:rPr>
        <w:t>录</w:t>
      </w:r>
      <w:bookmarkEnd w:id="12"/>
      <w:bookmarkEnd w:id="13"/>
      <w:bookmarkEnd w:id="14"/>
      <w:bookmarkEnd w:id="15"/>
    </w:p>
    <w:p w14:paraId="6935BCC3" w14:textId="77777777" w:rsidR="00E70EE1" w:rsidRDefault="006C6FB0">
      <w:pPr>
        <w:pStyle w:val="TOC1"/>
        <w:tabs>
          <w:tab w:val="right" w:leader="dot" w:pos="8306"/>
        </w:tabs>
      </w:pPr>
      <w:r>
        <w:rPr>
          <w:rFonts w:ascii="宋体" w:hAnsi="宋体" w:hint="eastAsia"/>
          <w:sz w:val="24"/>
        </w:rPr>
        <w:fldChar w:fldCharType="begin"/>
      </w:r>
      <w:r>
        <w:rPr>
          <w:rFonts w:ascii="宋体" w:hAnsi="宋体" w:hint="eastAsia"/>
          <w:sz w:val="24"/>
        </w:rPr>
        <w:instrText xml:space="preserve">TOC \o "1-3" \h  \u </w:instrText>
      </w:r>
      <w:r>
        <w:rPr>
          <w:rFonts w:ascii="宋体" w:hAnsi="宋体" w:hint="eastAsia"/>
          <w:sz w:val="24"/>
        </w:rPr>
        <w:fldChar w:fldCharType="separate"/>
      </w:r>
      <w:hyperlink w:anchor="_Toc9021" w:history="1">
        <w:r>
          <w:rPr>
            <w:rFonts w:hint="eastAsia"/>
          </w:rPr>
          <w:t>任务书</w:t>
        </w:r>
        <w:r>
          <w:tab/>
        </w:r>
        <w:r w:rsidR="00330BDE">
          <w:fldChar w:fldCharType="begin"/>
        </w:r>
        <w:r w:rsidR="00330BDE">
          <w:instrText xml:space="preserve"> PAGEREF _Toc9021 </w:instrText>
        </w:r>
        <w:r w:rsidR="00330BDE">
          <w:fldChar w:fldCharType="separate"/>
        </w:r>
        <w:r>
          <w:t>I</w:t>
        </w:r>
        <w:r w:rsidR="00330BDE">
          <w:fldChar w:fldCharType="end"/>
        </w:r>
      </w:hyperlink>
    </w:p>
    <w:p w14:paraId="4D9780D8" w14:textId="77777777" w:rsidR="00E70EE1" w:rsidRDefault="006B6B1A">
      <w:pPr>
        <w:pStyle w:val="TOC1"/>
        <w:tabs>
          <w:tab w:val="right" w:leader="dot" w:pos="8306"/>
        </w:tabs>
      </w:pPr>
      <w:hyperlink w:anchor="_Toc27954" w:history="1">
        <w:r w:rsidR="006C6FB0">
          <w:rPr>
            <w:rFonts w:hint="eastAsia"/>
          </w:rPr>
          <w:t>目</w:t>
        </w:r>
        <w:r w:rsidR="006C6FB0">
          <w:rPr>
            <w:rFonts w:hint="eastAsia"/>
          </w:rPr>
          <w:t xml:space="preserve">    </w:t>
        </w:r>
        <w:r w:rsidR="006C6FB0">
          <w:rPr>
            <w:rFonts w:hint="eastAsia"/>
          </w:rPr>
          <w:t>录</w:t>
        </w:r>
        <w:r w:rsidR="006C6FB0">
          <w:tab/>
        </w:r>
        <w:r w:rsidR="00330BDE">
          <w:fldChar w:fldCharType="begin"/>
        </w:r>
        <w:r w:rsidR="00330BDE">
          <w:instrText xml:space="preserve"> PAGEREF _Toc27954 </w:instrText>
        </w:r>
        <w:r w:rsidR="00330BDE">
          <w:fldChar w:fldCharType="separate"/>
        </w:r>
        <w:r w:rsidR="006C6FB0">
          <w:t>II</w:t>
        </w:r>
        <w:r w:rsidR="00330BDE">
          <w:fldChar w:fldCharType="end"/>
        </w:r>
      </w:hyperlink>
    </w:p>
    <w:p w14:paraId="4836CFE9" w14:textId="77777777" w:rsidR="00E70EE1" w:rsidRDefault="006B6B1A">
      <w:pPr>
        <w:pStyle w:val="TOC1"/>
        <w:tabs>
          <w:tab w:val="right" w:leader="dot" w:pos="8306"/>
        </w:tabs>
      </w:pPr>
      <w:hyperlink w:anchor="_Toc11897" w:history="1">
        <w:r w:rsidR="006C6FB0">
          <w:rPr>
            <w:rFonts w:hint="eastAsia"/>
            <w:bCs/>
            <w:kern w:val="44"/>
            <w:szCs w:val="44"/>
          </w:rPr>
          <w:t>第一章</w:t>
        </w:r>
        <w:r w:rsidR="006C6FB0">
          <w:rPr>
            <w:rFonts w:hint="eastAsia"/>
            <w:bCs/>
            <w:kern w:val="44"/>
            <w:szCs w:val="44"/>
          </w:rPr>
          <w:t xml:space="preserve"> </w:t>
        </w:r>
        <w:r w:rsidR="006C6FB0">
          <w:rPr>
            <w:rFonts w:hint="eastAsia"/>
          </w:rPr>
          <w:t>需求分析</w:t>
        </w:r>
        <w:r w:rsidR="006C6FB0">
          <w:tab/>
        </w:r>
        <w:r w:rsidR="00330BDE">
          <w:fldChar w:fldCharType="begin"/>
        </w:r>
        <w:r w:rsidR="00330BDE">
          <w:instrText xml:space="preserve"> PAGEREF _Toc11897 </w:instrText>
        </w:r>
        <w:r w:rsidR="00330BDE">
          <w:fldChar w:fldCharType="separate"/>
        </w:r>
        <w:r w:rsidR="006C6FB0">
          <w:t>3</w:t>
        </w:r>
        <w:r w:rsidR="00330BDE">
          <w:fldChar w:fldCharType="end"/>
        </w:r>
      </w:hyperlink>
    </w:p>
    <w:p w14:paraId="79D2F7A1" w14:textId="77777777" w:rsidR="00E70EE1" w:rsidRDefault="006B6B1A">
      <w:pPr>
        <w:pStyle w:val="TOC2"/>
        <w:tabs>
          <w:tab w:val="right" w:leader="dot" w:pos="8306"/>
        </w:tabs>
      </w:pPr>
      <w:hyperlink w:anchor="_Toc2148" w:history="1">
        <w:r w:rsidR="006C6FB0">
          <w:rPr>
            <w:rFonts w:ascii="宋体" w:hAnsi="宋体"/>
            <w:bCs/>
            <w:szCs w:val="28"/>
          </w:rPr>
          <w:t xml:space="preserve">1.1 </w:t>
        </w:r>
        <w:r w:rsidR="006C6FB0">
          <w:rPr>
            <w:rFonts w:ascii="宋体" w:hAnsi="宋体" w:hint="eastAsia"/>
            <w:szCs w:val="28"/>
          </w:rPr>
          <w:t>引言</w:t>
        </w:r>
        <w:r w:rsidR="006C6FB0">
          <w:tab/>
        </w:r>
        <w:r w:rsidR="00330BDE">
          <w:fldChar w:fldCharType="begin"/>
        </w:r>
        <w:r w:rsidR="00330BDE">
          <w:instrText xml:space="preserve"> PAGEREF _Toc2148 </w:instrText>
        </w:r>
        <w:r w:rsidR="00330BDE">
          <w:fldChar w:fldCharType="separate"/>
        </w:r>
        <w:r w:rsidR="006C6FB0">
          <w:t>3</w:t>
        </w:r>
        <w:r w:rsidR="00330BDE">
          <w:fldChar w:fldCharType="end"/>
        </w:r>
      </w:hyperlink>
    </w:p>
    <w:p w14:paraId="2D72E176" w14:textId="77777777" w:rsidR="00E70EE1" w:rsidRDefault="006B6B1A">
      <w:pPr>
        <w:pStyle w:val="TOC2"/>
        <w:tabs>
          <w:tab w:val="right" w:leader="dot" w:pos="8306"/>
        </w:tabs>
      </w:pPr>
      <w:hyperlink w:anchor="_Toc28625" w:history="1">
        <w:r w:rsidR="006C6FB0">
          <w:rPr>
            <w:rFonts w:ascii="宋体" w:hAnsi="宋体"/>
            <w:bCs/>
            <w:szCs w:val="32"/>
          </w:rPr>
          <w:t xml:space="preserve">1.2 </w:t>
        </w:r>
        <w:r w:rsidR="006C6FB0">
          <w:rPr>
            <w:rFonts w:ascii="宋体" w:hAnsi="宋体" w:hint="eastAsia"/>
          </w:rPr>
          <w:t>任务概述</w:t>
        </w:r>
        <w:r w:rsidR="006C6FB0">
          <w:tab/>
        </w:r>
        <w:r w:rsidR="00330BDE">
          <w:fldChar w:fldCharType="begin"/>
        </w:r>
        <w:r w:rsidR="00330BDE">
          <w:instrText xml:space="preserve"> PAGEREF _Toc28625 </w:instrText>
        </w:r>
        <w:r w:rsidR="00330BDE">
          <w:fldChar w:fldCharType="separate"/>
        </w:r>
        <w:r w:rsidR="006C6FB0">
          <w:t>3</w:t>
        </w:r>
        <w:r w:rsidR="00330BDE">
          <w:fldChar w:fldCharType="end"/>
        </w:r>
      </w:hyperlink>
    </w:p>
    <w:p w14:paraId="2B403D04" w14:textId="77777777" w:rsidR="00E70EE1" w:rsidRDefault="006B6B1A">
      <w:pPr>
        <w:pStyle w:val="TOC2"/>
        <w:tabs>
          <w:tab w:val="right" w:leader="dot" w:pos="8306"/>
        </w:tabs>
      </w:pPr>
      <w:hyperlink w:anchor="_Toc11953" w:history="1">
        <w:r w:rsidR="006C6FB0">
          <w:rPr>
            <w:rFonts w:ascii="宋体" w:hAnsi="宋体"/>
            <w:bCs/>
            <w:szCs w:val="32"/>
          </w:rPr>
          <w:t xml:space="preserve">1.3 </w:t>
        </w:r>
        <w:r w:rsidR="006C6FB0">
          <w:rPr>
            <w:rFonts w:ascii="宋体" w:hAnsi="宋体" w:hint="eastAsia"/>
          </w:rPr>
          <w:t>数据描述</w:t>
        </w:r>
        <w:r w:rsidR="006C6FB0">
          <w:tab/>
        </w:r>
        <w:r w:rsidR="00330BDE">
          <w:fldChar w:fldCharType="begin"/>
        </w:r>
        <w:r w:rsidR="00330BDE">
          <w:instrText xml:space="preserve"> PAGEREF _Toc11953 </w:instrText>
        </w:r>
        <w:r w:rsidR="00330BDE">
          <w:fldChar w:fldCharType="separate"/>
        </w:r>
        <w:r w:rsidR="006C6FB0">
          <w:t>3</w:t>
        </w:r>
        <w:r w:rsidR="00330BDE">
          <w:fldChar w:fldCharType="end"/>
        </w:r>
      </w:hyperlink>
    </w:p>
    <w:p w14:paraId="5A71916D" w14:textId="77777777" w:rsidR="00E70EE1" w:rsidRDefault="006B6B1A">
      <w:pPr>
        <w:pStyle w:val="TOC2"/>
        <w:tabs>
          <w:tab w:val="right" w:leader="dot" w:pos="8306"/>
        </w:tabs>
      </w:pPr>
      <w:hyperlink w:anchor="_Toc21642" w:history="1">
        <w:r w:rsidR="006C6FB0">
          <w:rPr>
            <w:rFonts w:ascii="宋体" w:hAnsi="宋体"/>
            <w:bCs/>
            <w:szCs w:val="32"/>
          </w:rPr>
          <w:t xml:space="preserve">1.4 </w:t>
        </w:r>
        <w:r w:rsidR="006C6FB0">
          <w:rPr>
            <w:rFonts w:ascii="宋体" w:hAnsi="宋体" w:hint="eastAsia"/>
          </w:rPr>
          <w:t>功能需求</w:t>
        </w:r>
        <w:r w:rsidR="006C6FB0">
          <w:tab/>
        </w:r>
        <w:r w:rsidR="00330BDE">
          <w:fldChar w:fldCharType="begin"/>
        </w:r>
        <w:r w:rsidR="00330BDE">
          <w:instrText xml:space="preserve"> PAGEREF _Toc21642 </w:instrText>
        </w:r>
        <w:r w:rsidR="00330BDE">
          <w:fldChar w:fldCharType="separate"/>
        </w:r>
        <w:r w:rsidR="006C6FB0">
          <w:t>3</w:t>
        </w:r>
        <w:r w:rsidR="00330BDE">
          <w:fldChar w:fldCharType="end"/>
        </w:r>
      </w:hyperlink>
    </w:p>
    <w:p w14:paraId="51E4EDAB" w14:textId="77777777" w:rsidR="00E70EE1" w:rsidRDefault="006B6B1A">
      <w:pPr>
        <w:pStyle w:val="TOC2"/>
        <w:tabs>
          <w:tab w:val="right" w:leader="dot" w:pos="8306"/>
        </w:tabs>
      </w:pPr>
      <w:hyperlink w:anchor="_Toc13764" w:history="1">
        <w:r w:rsidR="006C6FB0">
          <w:rPr>
            <w:rFonts w:ascii="宋体" w:hAnsi="宋体"/>
            <w:bCs/>
            <w:szCs w:val="32"/>
          </w:rPr>
          <w:t xml:space="preserve">1.5 </w:t>
        </w:r>
        <w:r w:rsidR="006C6FB0">
          <w:rPr>
            <w:rFonts w:ascii="宋体" w:hAnsi="宋体" w:hint="eastAsia"/>
          </w:rPr>
          <w:t>运行需求</w:t>
        </w:r>
        <w:r w:rsidR="006C6FB0">
          <w:tab/>
        </w:r>
        <w:r w:rsidR="00330BDE">
          <w:fldChar w:fldCharType="begin"/>
        </w:r>
        <w:r w:rsidR="00330BDE">
          <w:instrText xml:space="preserve"> PAGEREF _Toc13764 </w:instrText>
        </w:r>
        <w:r w:rsidR="00330BDE">
          <w:fldChar w:fldCharType="separate"/>
        </w:r>
        <w:r w:rsidR="006C6FB0">
          <w:t>3</w:t>
        </w:r>
        <w:r w:rsidR="00330BDE">
          <w:fldChar w:fldCharType="end"/>
        </w:r>
      </w:hyperlink>
    </w:p>
    <w:p w14:paraId="567EA89D" w14:textId="77777777" w:rsidR="00E70EE1" w:rsidRDefault="006B6B1A">
      <w:pPr>
        <w:pStyle w:val="TOC2"/>
        <w:tabs>
          <w:tab w:val="right" w:leader="dot" w:pos="8306"/>
        </w:tabs>
      </w:pPr>
      <w:hyperlink w:anchor="_Toc27446" w:history="1">
        <w:r w:rsidR="006C6FB0">
          <w:rPr>
            <w:rFonts w:ascii="宋体" w:hAnsi="宋体"/>
            <w:bCs/>
            <w:szCs w:val="32"/>
          </w:rPr>
          <w:t xml:space="preserve">1.6 </w:t>
        </w:r>
        <w:r w:rsidR="006C6FB0">
          <w:rPr>
            <w:rFonts w:ascii="宋体" w:hAnsi="宋体" w:hint="eastAsia"/>
          </w:rPr>
          <w:t>任务计划</w:t>
        </w:r>
        <w:r w:rsidR="006C6FB0">
          <w:tab/>
        </w:r>
        <w:r w:rsidR="00330BDE">
          <w:fldChar w:fldCharType="begin"/>
        </w:r>
        <w:r w:rsidR="00330BDE">
          <w:instrText xml:space="preserve"> PAGEREF _Toc27446 </w:instrText>
        </w:r>
        <w:r w:rsidR="00330BDE">
          <w:fldChar w:fldCharType="separate"/>
        </w:r>
        <w:r w:rsidR="006C6FB0">
          <w:t>3</w:t>
        </w:r>
        <w:r w:rsidR="00330BDE">
          <w:fldChar w:fldCharType="end"/>
        </w:r>
      </w:hyperlink>
    </w:p>
    <w:p w14:paraId="541773AA" w14:textId="77777777" w:rsidR="00E70EE1" w:rsidRDefault="006B6B1A">
      <w:pPr>
        <w:pStyle w:val="TOC1"/>
        <w:tabs>
          <w:tab w:val="right" w:leader="dot" w:pos="8306"/>
        </w:tabs>
      </w:pPr>
      <w:hyperlink w:anchor="_Toc2865" w:history="1">
        <w:r w:rsidR="006C6FB0">
          <w:rPr>
            <w:rFonts w:hint="eastAsia"/>
          </w:rPr>
          <w:t>第二章</w:t>
        </w:r>
        <w:r w:rsidR="006C6FB0">
          <w:rPr>
            <w:rFonts w:hint="eastAsia"/>
          </w:rPr>
          <w:t xml:space="preserve"> </w:t>
        </w:r>
        <w:r w:rsidR="006C6FB0">
          <w:rPr>
            <w:rFonts w:hint="eastAsia"/>
          </w:rPr>
          <w:t>概要设计</w:t>
        </w:r>
        <w:r w:rsidR="006C6FB0">
          <w:tab/>
        </w:r>
        <w:r w:rsidR="00330BDE">
          <w:fldChar w:fldCharType="begin"/>
        </w:r>
        <w:r w:rsidR="00330BDE">
          <w:instrText xml:space="preserve"> PAGEREF _Toc2865 </w:instrText>
        </w:r>
        <w:r w:rsidR="00330BDE">
          <w:fldChar w:fldCharType="separate"/>
        </w:r>
        <w:r w:rsidR="006C6FB0">
          <w:t>4</w:t>
        </w:r>
        <w:r w:rsidR="00330BDE">
          <w:fldChar w:fldCharType="end"/>
        </w:r>
      </w:hyperlink>
    </w:p>
    <w:p w14:paraId="22BD186D" w14:textId="77777777" w:rsidR="00E70EE1" w:rsidRDefault="006B6B1A">
      <w:pPr>
        <w:pStyle w:val="TOC2"/>
        <w:tabs>
          <w:tab w:val="right" w:leader="dot" w:pos="8306"/>
        </w:tabs>
      </w:pPr>
      <w:hyperlink w:anchor="_Toc18233" w:history="1">
        <w:r w:rsidR="006C6FB0">
          <w:rPr>
            <w:rFonts w:ascii="宋体" w:hAnsi="宋体"/>
            <w:bCs/>
            <w:szCs w:val="32"/>
          </w:rPr>
          <w:t xml:space="preserve">2.1 </w:t>
        </w:r>
        <w:r w:rsidR="006C6FB0">
          <w:rPr>
            <w:rFonts w:ascii="宋体" w:hAnsi="宋体" w:hint="eastAsia"/>
          </w:rPr>
          <w:t>总体设计</w:t>
        </w:r>
        <w:r w:rsidR="006C6FB0">
          <w:tab/>
        </w:r>
        <w:r w:rsidR="00330BDE">
          <w:fldChar w:fldCharType="begin"/>
        </w:r>
        <w:r w:rsidR="00330BDE">
          <w:instrText xml:space="preserve"> PAGEREF _Toc18233 </w:instrText>
        </w:r>
        <w:r w:rsidR="00330BDE">
          <w:fldChar w:fldCharType="separate"/>
        </w:r>
        <w:r w:rsidR="006C6FB0">
          <w:t>4</w:t>
        </w:r>
        <w:r w:rsidR="00330BDE">
          <w:fldChar w:fldCharType="end"/>
        </w:r>
      </w:hyperlink>
    </w:p>
    <w:p w14:paraId="4B5ED501" w14:textId="77777777" w:rsidR="00E70EE1" w:rsidRDefault="006B6B1A">
      <w:pPr>
        <w:pStyle w:val="TOC2"/>
        <w:tabs>
          <w:tab w:val="right" w:leader="dot" w:pos="8306"/>
        </w:tabs>
      </w:pPr>
      <w:hyperlink w:anchor="_Toc26726" w:history="1">
        <w:r w:rsidR="006C6FB0">
          <w:rPr>
            <w:rFonts w:ascii="宋体" w:hAnsi="宋体"/>
            <w:bCs/>
            <w:szCs w:val="32"/>
          </w:rPr>
          <w:t xml:space="preserve">2.2 </w:t>
        </w:r>
        <w:r w:rsidR="006C6FB0">
          <w:rPr>
            <w:rFonts w:ascii="宋体" w:hAnsi="宋体" w:hint="eastAsia"/>
          </w:rPr>
          <w:t>面向对象设计</w:t>
        </w:r>
        <w:r w:rsidR="006C6FB0">
          <w:tab/>
        </w:r>
        <w:r w:rsidR="00330BDE">
          <w:fldChar w:fldCharType="begin"/>
        </w:r>
        <w:r w:rsidR="00330BDE">
          <w:instrText xml:space="preserve"> PAGEREF _Toc26726 </w:instrText>
        </w:r>
        <w:r w:rsidR="00330BDE">
          <w:fldChar w:fldCharType="separate"/>
        </w:r>
        <w:r w:rsidR="006C6FB0">
          <w:t>4</w:t>
        </w:r>
        <w:r w:rsidR="00330BDE">
          <w:fldChar w:fldCharType="end"/>
        </w:r>
      </w:hyperlink>
    </w:p>
    <w:p w14:paraId="101E652D" w14:textId="77777777" w:rsidR="00E70EE1" w:rsidRDefault="006B6B1A">
      <w:pPr>
        <w:pStyle w:val="TOC2"/>
        <w:tabs>
          <w:tab w:val="right" w:leader="dot" w:pos="8306"/>
        </w:tabs>
      </w:pPr>
      <w:hyperlink w:anchor="_Toc18813" w:history="1">
        <w:r w:rsidR="006C6FB0">
          <w:rPr>
            <w:rFonts w:ascii="宋体" w:hAnsi="宋体"/>
            <w:bCs/>
            <w:szCs w:val="32"/>
          </w:rPr>
          <w:t xml:space="preserve">2.3 </w:t>
        </w:r>
        <w:r w:rsidR="006C6FB0">
          <w:rPr>
            <w:rFonts w:ascii="宋体" w:hAnsi="宋体" w:hint="eastAsia"/>
          </w:rPr>
          <w:t>运行界面设计</w:t>
        </w:r>
        <w:r w:rsidR="006C6FB0">
          <w:tab/>
        </w:r>
        <w:r w:rsidR="00330BDE">
          <w:fldChar w:fldCharType="begin"/>
        </w:r>
        <w:r w:rsidR="00330BDE">
          <w:instrText xml:space="preserve"> PAGEREF _Toc18813 </w:instrText>
        </w:r>
        <w:r w:rsidR="00330BDE">
          <w:fldChar w:fldCharType="separate"/>
        </w:r>
        <w:r w:rsidR="006C6FB0">
          <w:t>4</w:t>
        </w:r>
        <w:r w:rsidR="00330BDE">
          <w:fldChar w:fldCharType="end"/>
        </w:r>
      </w:hyperlink>
    </w:p>
    <w:p w14:paraId="791C32B4" w14:textId="77777777" w:rsidR="00E70EE1" w:rsidRDefault="006B6B1A">
      <w:pPr>
        <w:pStyle w:val="TOC1"/>
        <w:tabs>
          <w:tab w:val="right" w:leader="dot" w:pos="8306"/>
        </w:tabs>
      </w:pPr>
      <w:hyperlink w:anchor="_Toc19218" w:history="1">
        <w:r w:rsidR="006C6FB0">
          <w:rPr>
            <w:rFonts w:ascii="宋体" w:hAnsi="宋体" w:hint="eastAsia"/>
          </w:rPr>
          <w:t>第三章 详细设计</w:t>
        </w:r>
        <w:r w:rsidR="006C6FB0">
          <w:tab/>
        </w:r>
        <w:r w:rsidR="00330BDE">
          <w:fldChar w:fldCharType="begin"/>
        </w:r>
        <w:r w:rsidR="00330BDE">
          <w:instrText xml:space="preserve"> PAGEREF _Toc19218 </w:instrText>
        </w:r>
        <w:r w:rsidR="00330BDE">
          <w:fldChar w:fldCharType="separate"/>
        </w:r>
        <w:r w:rsidR="006C6FB0">
          <w:t>5</w:t>
        </w:r>
        <w:r w:rsidR="00330BDE">
          <w:fldChar w:fldCharType="end"/>
        </w:r>
      </w:hyperlink>
    </w:p>
    <w:p w14:paraId="49D22EE8" w14:textId="77777777" w:rsidR="00E70EE1" w:rsidRDefault="006B6B1A">
      <w:pPr>
        <w:pStyle w:val="TOC2"/>
        <w:tabs>
          <w:tab w:val="right" w:leader="dot" w:pos="8306"/>
        </w:tabs>
      </w:pPr>
      <w:hyperlink w:anchor="_Toc16310" w:history="1">
        <w:r w:rsidR="006C6FB0">
          <w:rPr>
            <w:rFonts w:ascii="宋体" w:hAnsi="宋体"/>
            <w:bCs/>
            <w:szCs w:val="32"/>
          </w:rPr>
          <w:t xml:space="preserve">3.1 </w:t>
        </w:r>
        <w:r w:rsidR="006C6FB0">
          <w:rPr>
            <w:rFonts w:ascii="宋体" w:hAnsi="宋体" w:hint="eastAsia"/>
          </w:rPr>
          <w:t>系统设计与实现</w:t>
        </w:r>
        <w:r w:rsidR="006C6FB0">
          <w:tab/>
        </w:r>
        <w:r w:rsidR="00330BDE">
          <w:fldChar w:fldCharType="begin"/>
        </w:r>
        <w:r w:rsidR="00330BDE">
          <w:instrText xml:space="preserve"> PAGEREF _Toc16310 </w:instrText>
        </w:r>
        <w:r w:rsidR="00330BDE">
          <w:fldChar w:fldCharType="separate"/>
        </w:r>
        <w:r w:rsidR="006C6FB0">
          <w:t>5</w:t>
        </w:r>
        <w:r w:rsidR="00330BDE">
          <w:fldChar w:fldCharType="end"/>
        </w:r>
      </w:hyperlink>
    </w:p>
    <w:p w14:paraId="1F5E5C84" w14:textId="77777777" w:rsidR="00E70EE1" w:rsidRDefault="006B6B1A">
      <w:pPr>
        <w:pStyle w:val="TOC2"/>
        <w:tabs>
          <w:tab w:val="right" w:leader="dot" w:pos="8306"/>
        </w:tabs>
      </w:pPr>
      <w:hyperlink w:anchor="_Toc32206" w:history="1">
        <w:r w:rsidR="006C6FB0">
          <w:rPr>
            <w:rFonts w:ascii="宋体" w:hAnsi="宋体"/>
            <w:bCs/>
            <w:szCs w:val="32"/>
          </w:rPr>
          <w:t xml:space="preserve">3.2 </w:t>
        </w:r>
        <w:r w:rsidR="006C6FB0">
          <w:rPr>
            <w:rFonts w:ascii="宋体" w:hAnsi="宋体" w:hint="eastAsia"/>
          </w:rPr>
          <w:t>模块设计</w:t>
        </w:r>
        <w:r w:rsidR="006C6FB0">
          <w:tab/>
        </w:r>
        <w:r w:rsidR="00330BDE">
          <w:fldChar w:fldCharType="begin"/>
        </w:r>
        <w:r w:rsidR="00330BDE">
          <w:instrText xml:space="preserve"> PAGEREF _Toc32206 </w:instrText>
        </w:r>
        <w:r w:rsidR="00330BDE">
          <w:fldChar w:fldCharType="separate"/>
        </w:r>
        <w:r w:rsidR="006C6FB0">
          <w:t>5</w:t>
        </w:r>
        <w:r w:rsidR="00330BDE">
          <w:fldChar w:fldCharType="end"/>
        </w:r>
      </w:hyperlink>
    </w:p>
    <w:p w14:paraId="020FEC74" w14:textId="77777777" w:rsidR="00E70EE1" w:rsidRDefault="006B6B1A">
      <w:pPr>
        <w:pStyle w:val="TOC1"/>
        <w:tabs>
          <w:tab w:val="right" w:leader="dot" w:pos="8306"/>
        </w:tabs>
      </w:pPr>
      <w:hyperlink w:anchor="_Toc5868" w:history="1">
        <w:r w:rsidR="006C6FB0">
          <w:rPr>
            <w:rFonts w:hint="eastAsia"/>
          </w:rPr>
          <w:t>第四章</w:t>
        </w:r>
        <w:r w:rsidR="006C6FB0">
          <w:rPr>
            <w:rFonts w:hint="eastAsia"/>
          </w:rPr>
          <w:t xml:space="preserve">  </w:t>
        </w:r>
        <w:r w:rsidR="006C6FB0">
          <w:rPr>
            <w:rFonts w:hint="eastAsia"/>
          </w:rPr>
          <w:t>测试分析</w:t>
        </w:r>
        <w:r w:rsidR="006C6FB0">
          <w:tab/>
        </w:r>
        <w:r w:rsidR="00330BDE">
          <w:fldChar w:fldCharType="begin"/>
        </w:r>
        <w:r w:rsidR="00330BDE">
          <w:instrText xml:space="preserve"> PAGEREF _Toc5868 </w:instrText>
        </w:r>
        <w:r w:rsidR="00330BDE">
          <w:fldChar w:fldCharType="separate"/>
        </w:r>
        <w:r w:rsidR="006C6FB0">
          <w:t>6</w:t>
        </w:r>
        <w:r w:rsidR="00330BDE">
          <w:fldChar w:fldCharType="end"/>
        </w:r>
      </w:hyperlink>
    </w:p>
    <w:p w14:paraId="37EECFF8" w14:textId="77777777" w:rsidR="00E70EE1" w:rsidRDefault="006B6B1A">
      <w:pPr>
        <w:pStyle w:val="TOC1"/>
        <w:tabs>
          <w:tab w:val="right" w:leader="dot" w:pos="8306"/>
        </w:tabs>
      </w:pPr>
      <w:hyperlink w:anchor="_Toc6928" w:history="1">
        <w:r w:rsidR="006C6FB0">
          <w:rPr>
            <w:rFonts w:hint="eastAsia"/>
          </w:rPr>
          <w:t>第五章</w:t>
        </w:r>
        <w:r w:rsidR="006C6FB0">
          <w:rPr>
            <w:rFonts w:hint="eastAsia"/>
          </w:rPr>
          <w:t xml:space="preserve">  </w:t>
        </w:r>
        <w:r w:rsidR="006C6FB0">
          <w:rPr>
            <w:rFonts w:hint="eastAsia"/>
          </w:rPr>
          <w:t>用户手册（可选）</w:t>
        </w:r>
        <w:r w:rsidR="006C6FB0">
          <w:tab/>
        </w:r>
        <w:r w:rsidR="00330BDE">
          <w:fldChar w:fldCharType="begin"/>
        </w:r>
        <w:r w:rsidR="00330BDE">
          <w:instrText xml:space="preserve"> PAGEREF _Toc6928 </w:instrText>
        </w:r>
        <w:r w:rsidR="00330BDE">
          <w:fldChar w:fldCharType="separate"/>
        </w:r>
        <w:r w:rsidR="006C6FB0">
          <w:t>7</w:t>
        </w:r>
        <w:r w:rsidR="00330BDE">
          <w:fldChar w:fldCharType="end"/>
        </w:r>
      </w:hyperlink>
    </w:p>
    <w:p w14:paraId="5FAD2EEB" w14:textId="77777777" w:rsidR="00E70EE1" w:rsidRDefault="006B6B1A">
      <w:pPr>
        <w:pStyle w:val="TOC1"/>
        <w:tabs>
          <w:tab w:val="right" w:leader="dot" w:pos="8306"/>
        </w:tabs>
      </w:pPr>
      <w:hyperlink w:anchor="_Toc800" w:history="1">
        <w:r w:rsidR="006C6FB0">
          <w:rPr>
            <w:rFonts w:ascii="宋体" w:hAnsi="宋体" w:hint="eastAsia"/>
            <w:bCs/>
            <w:kern w:val="44"/>
            <w:szCs w:val="44"/>
          </w:rPr>
          <w:t xml:space="preserve">第六章 </w:t>
        </w:r>
        <w:r w:rsidR="006C6FB0">
          <w:rPr>
            <w:rFonts w:ascii="宋体" w:hAnsi="宋体" w:hint="eastAsia"/>
          </w:rPr>
          <w:t>课程设计总结</w:t>
        </w:r>
        <w:r w:rsidR="006C6FB0">
          <w:tab/>
        </w:r>
        <w:r w:rsidR="00330BDE">
          <w:fldChar w:fldCharType="begin"/>
        </w:r>
        <w:r w:rsidR="00330BDE">
          <w:instrText xml:space="preserve"> PAGEREF _Toc800 </w:instrText>
        </w:r>
        <w:r w:rsidR="00330BDE">
          <w:fldChar w:fldCharType="separate"/>
        </w:r>
        <w:r w:rsidR="006C6FB0">
          <w:t>8</w:t>
        </w:r>
        <w:r w:rsidR="00330BDE">
          <w:fldChar w:fldCharType="end"/>
        </w:r>
      </w:hyperlink>
    </w:p>
    <w:p w14:paraId="11EDC557" w14:textId="77777777" w:rsidR="00E70EE1" w:rsidRDefault="006B6B1A">
      <w:pPr>
        <w:pStyle w:val="TOC1"/>
        <w:tabs>
          <w:tab w:val="right" w:leader="dot" w:pos="8306"/>
        </w:tabs>
      </w:pPr>
      <w:hyperlink w:anchor="_Toc1195" w:history="1">
        <w:r w:rsidR="006C6FB0">
          <w:rPr>
            <w:rFonts w:ascii="宋体" w:hAnsi="宋体"/>
          </w:rPr>
          <w:t>附录</w:t>
        </w:r>
        <w:r w:rsidR="006C6FB0">
          <w:rPr>
            <w:rFonts w:ascii="宋体" w:hAnsi="宋体" w:hint="eastAsia"/>
          </w:rPr>
          <w:t>1</w:t>
        </w:r>
        <w:r w:rsidR="006C6FB0">
          <w:rPr>
            <w:rFonts w:ascii="宋体" w:hAnsi="宋体"/>
          </w:rPr>
          <w:t xml:space="preserve"> </w:t>
        </w:r>
        <w:r w:rsidR="006C6FB0">
          <w:rPr>
            <w:rFonts w:ascii="宋体" w:hAnsi="宋体" w:hint="eastAsia"/>
          </w:rPr>
          <w:t>工作量及</w:t>
        </w:r>
        <w:r w:rsidR="006C6FB0">
          <w:rPr>
            <w:rFonts w:ascii="宋体" w:hAnsi="宋体"/>
          </w:rPr>
          <w:t>成绩自评表</w:t>
        </w:r>
        <w:r w:rsidR="006C6FB0">
          <w:tab/>
        </w:r>
        <w:r w:rsidR="00330BDE">
          <w:fldChar w:fldCharType="begin"/>
        </w:r>
        <w:r w:rsidR="00330BDE">
          <w:instrText xml:space="preserve"> PAGEREF _Toc1195 </w:instrText>
        </w:r>
        <w:r w:rsidR="00330BDE">
          <w:fldChar w:fldCharType="separate"/>
        </w:r>
        <w:r w:rsidR="006C6FB0">
          <w:t>9</w:t>
        </w:r>
        <w:r w:rsidR="00330BDE">
          <w:fldChar w:fldCharType="end"/>
        </w:r>
      </w:hyperlink>
    </w:p>
    <w:p w14:paraId="69B85785" w14:textId="77777777" w:rsidR="00E70EE1" w:rsidRDefault="006B6B1A">
      <w:pPr>
        <w:pStyle w:val="TOC1"/>
        <w:tabs>
          <w:tab w:val="right" w:leader="dot" w:pos="8306"/>
        </w:tabs>
      </w:pPr>
      <w:hyperlink w:anchor="_Toc19781" w:history="1">
        <w:r w:rsidR="006C6FB0">
          <w:rPr>
            <w:rFonts w:ascii="宋体" w:hAnsi="宋体" w:hint="eastAsia"/>
          </w:rPr>
          <w:t>附录2：程序代码（仅电子版需要、纸质版不需要）</w:t>
        </w:r>
        <w:r w:rsidR="006C6FB0">
          <w:tab/>
        </w:r>
        <w:r w:rsidR="00330BDE">
          <w:fldChar w:fldCharType="begin"/>
        </w:r>
        <w:r w:rsidR="00330BDE">
          <w:instrText xml:space="preserve"> PAGEREF _Toc19781 </w:instrText>
        </w:r>
        <w:r w:rsidR="00330BDE">
          <w:fldChar w:fldCharType="separate"/>
        </w:r>
        <w:r w:rsidR="006C6FB0">
          <w:t>10</w:t>
        </w:r>
        <w:r w:rsidR="00330BDE">
          <w:fldChar w:fldCharType="end"/>
        </w:r>
      </w:hyperlink>
    </w:p>
    <w:p w14:paraId="60027D01" w14:textId="77777777" w:rsidR="00E70EE1" w:rsidRDefault="006C6FB0">
      <w:pPr>
        <w:widowControl/>
        <w:wordWrap w:val="0"/>
        <w:adjustRightInd w:val="0"/>
        <w:jc w:val="right"/>
      </w:pPr>
      <w:r>
        <w:rPr>
          <w:rFonts w:ascii="宋体" w:hAnsi="宋体" w:hint="eastAsia"/>
        </w:rPr>
        <w:fldChar w:fldCharType="end"/>
      </w:r>
    </w:p>
    <w:p w14:paraId="5A827A96" w14:textId="77777777" w:rsidR="00E70EE1" w:rsidRDefault="00E70EE1">
      <w:pPr>
        <w:pStyle w:val="1"/>
        <w:spacing w:before="0" w:after="312" w:line="240" w:lineRule="auto"/>
        <w:jc w:val="center"/>
        <w:rPr>
          <w:sz w:val="24"/>
          <w:szCs w:val="24"/>
        </w:rPr>
        <w:sectPr w:rsidR="00E70EE1">
          <w:pgSz w:w="11906" w:h="16838"/>
          <w:pgMar w:top="1440" w:right="1800" w:bottom="1440" w:left="1800" w:header="851" w:footer="992" w:gutter="0"/>
          <w:pgNumType w:fmt="upperRoman"/>
          <w:cols w:space="720"/>
          <w:docGrid w:type="lines" w:linePitch="312"/>
        </w:sectPr>
      </w:pPr>
    </w:p>
    <w:p w14:paraId="5AA5A38F" w14:textId="77777777" w:rsidR="00E70EE1" w:rsidRDefault="006C6FB0">
      <w:pPr>
        <w:pStyle w:val="1"/>
        <w:numPr>
          <w:ilvl w:val="0"/>
          <w:numId w:val="1"/>
        </w:numPr>
        <w:spacing w:before="0" w:after="312" w:line="360" w:lineRule="auto"/>
        <w:jc w:val="center"/>
        <w:rPr>
          <w:sz w:val="32"/>
        </w:rPr>
      </w:pPr>
      <w:bookmarkStart w:id="16" w:name="_Toc281850651"/>
      <w:bookmarkStart w:id="17" w:name="_Toc7080"/>
      <w:bookmarkStart w:id="18" w:name="_Toc11897"/>
      <w:r>
        <w:rPr>
          <w:rFonts w:hint="eastAsia"/>
          <w:sz w:val="32"/>
        </w:rPr>
        <w:lastRenderedPageBreak/>
        <w:t>需求分析</w:t>
      </w:r>
      <w:bookmarkEnd w:id="16"/>
      <w:bookmarkEnd w:id="17"/>
      <w:bookmarkEnd w:id="18"/>
    </w:p>
    <w:p w14:paraId="1F808157" w14:textId="77777777" w:rsidR="00E70EE1" w:rsidRDefault="006C6FB0">
      <w:pPr>
        <w:pStyle w:val="2"/>
        <w:numPr>
          <w:ilvl w:val="1"/>
          <w:numId w:val="2"/>
        </w:numPr>
        <w:spacing w:before="0" w:after="0" w:line="360" w:lineRule="auto"/>
        <w:rPr>
          <w:rFonts w:ascii="宋体" w:eastAsia="宋体" w:hAnsi="宋体"/>
          <w:sz w:val="28"/>
          <w:szCs w:val="28"/>
        </w:rPr>
      </w:pPr>
      <w:bookmarkStart w:id="19" w:name="_Toc281850652"/>
      <w:bookmarkStart w:id="20" w:name="_Toc8629"/>
      <w:bookmarkStart w:id="21" w:name="_Toc2148"/>
      <w:r>
        <w:rPr>
          <w:rFonts w:ascii="宋体" w:eastAsia="宋体" w:hAnsi="宋体" w:hint="eastAsia"/>
          <w:sz w:val="28"/>
          <w:szCs w:val="28"/>
        </w:rPr>
        <w:t>引言</w:t>
      </w:r>
      <w:bookmarkEnd w:id="19"/>
      <w:bookmarkEnd w:id="20"/>
      <w:bookmarkEnd w:id="21"/>
    </w:p>
    <w:p w14:paraId="19704CEC" w14:textId="77777777" w:rsidR="007D4831" w:rsidRPr="007D4831" w:rsidRDefault="007D4831" w:rsidP="007D4831">
      <w:pPr>
        <w:pStyle w:val="2"/>
        <w:spacing w:line="360" w:lineRule="auto"/>
        <w:ind w:left="720"/>
        <w:rPr>
          <w:rFonts w:ascii="宋体" w:eastAsia="宋体" w:hAnsi="宋体" w:hint="eastAsia"/>
          <w:sz w:val="28"/>
        </w:rPr>
      </w:pPr>
      <w:bookmarkStart w:id="22" w:name="_Toc281850653"/>
      <w:bookmarkStart w:id="23" w:name="_Toc1620"/>
      <w:bookmarkStart w:id="24" w:name="_Toc28625"/>
      <w:r w:rsidRPr="007D4831">
        <w:rPr>
          <w:rFonts w:ascii="宋体" w:eastAsia="宋体" w:hAnsi="宋体" w:hint="eastAsia"/>
          <w:sz w:val="28"/>
        </w:rPr>
        <w:t>自动生成文本是自然语言处理中一大研究领域，目前常用的生成方法包括深度学习和马尔可夫链等。在本次数据结构实验设计中，我们利用马尔可夫链作为基本原理制作了一个写作机器人。</w:t>
      </w:r>
    </w:p>
    <w:p w14:paraId="0443B6CE" w14:textId="77777777" w:rsidR="007D4831" w:rsidRPr="007D4831" w:rsidRDefault="007D4831" w:rsidP="007D4831">
      <w:pPr>
        <w:pStyle w:val="2"/>
        <w:spacing w:line="360" w:lineRule="auto"/>
        <w:ind w:left="720"/>
        <w:rPr>
          <w:rFonts w:ascii="宋体" w:eastAsia="宋体" w:hAnsi="宋体" w:hint="eastAsia"/>
          <w:sz w:val="28"/>
        </w:rPr>
      </w:pPr>
      <w:r w:rsidRPr="007D4831">
        <w:rPr>
          <w:rFonts w:ascii="宋体" w:eastAsia="宋体" w:hAnsi="宋体" w:hint="eastAsia"/>
          <w:sz w:val="28"/>
        </w:rPr>
        <w:t>马尔可夫链是描述可能事件序列的随机模型，其中每个事件的概率仅取决于前一个事件中获得的状态。马尔可夫链文本生成的思想与此相同，即试图找出某个词出现在另一个词之后的概率。为了确定转换的概率，我们用一些文本来训练模型。它使用历史文本，将其分割成单个单词（或单词集），然后随机选择一个单词，之后基于之前选择的单词序列随机选择一个相似的单词。这个过程一直继续，直到生成一段由规定数量的句子组成的文本段落。</w:t>
      </w:r>
    </w:p>
    <w:p w14:paraId="0E69EDDC" w14:textId="34C8B1BC" w:rsidR="007D4831" w:rsidRPr="007D4831" w:rsidRDefault="007D4831" w:rsidP="007D4831">
      <w:pPr>
        <w:pStyle w:val="2"/>
        <w:spacing w:before="0" w:after="0" w:line="360" w:lineRule="auto"/>
        <w:ind w:left="720"/>
        <w:rPr>
          <w:rFonts w:ascii="宋体" w:eastAsia="宋体" w:hAnsi="宋体" w:hint="eastAsia"/>
          <w:sz w:val="28"/>
        </w:rPr>
      </w:pPr>
      <w:r w:rsidRPr="007D4831">
        <w:rPr>
          <w:rFonts w:ascii="宋体" w:eastAsia="宋体" w:hAnsi="宋体" w:hint="eastAsia"/>
          <w:sz w:val="28"/>
        </w:rPr>
        <w:t>利用马尔可夫链文本生成方法，我们可以用一个轻便简易的方式来模仿智能，生成一些看起来有意义的文本段落。随机文本生成本来是个比较麻烦的问题，但是运用马尔科夫链的数学统计模型知识重新进行表述后，可以使整个问题大大简化。</w:t>
      </w:r>
    </w:p>
    <w:p w14:paraId="1F634BC3" w14:textId="37F35E00" w:rsidR="00E70EE1" w:rsidRDefault="006C6FB0">
      <w:pPr>
        <w:pStyle w:val="2"/>
        <w:numPr>
          <w:ilvl w:val="1"/>
          <w:numId w:val="2"/>
        </w:numPr>
        <w:spacing w:before="0" w:after="0" w:line="360" w:lineRule="auto"/>
        <w:rPr>
          <w:rFonts w:ascii="宋体" w:eastAsia="宋体" w:hAnsi="宋体"/>
          <w:sz w:val="28"/>
        </w:rPr>
      </w:pPr>
      <w:r>
        <w:rPr>
          <w:rFonts w:ascii="宋体" w:eastAsia="宋体" w:hAnsi="宋体" w:hint="eastAsia"/>
          <w:sz w:val="28"/>
        </w:rPr>
        <w:t>任务概述</w:t>
      </w:r>
      <w:bookmarkEnd w:id="22"/>
      <w:bookmarkEnd w:id="23"/>
      <w:bookmarkEnd w:id="24"/>
    </w:p>
    <w:p w14:paraId="4F602BEE" w14:textId="77777777" w:rsidR="00E979F7" w:rsidRPr="00E979F7" w:rsidRDefault="00E979F7" w:rsidP="00E979F7">
      <w:pPr>
        <w:pStyle w:val="af1"/>
        <w:tabs>
          <w:tab w:val="left" w:pos="2279"/>
        </w:tabs>
        <w:spacing w:line="360" w:lineRule="auto"/>
        <w:ind w:left="720" w:firstLineChars="0" w:firstLine="0"/>
        <w:rPr>
          <w:color w:val="000000"/>
          <w:sz w:val="24"/>
        </w:rPr>
      </w:pPr>
      <w:r w:rsidRPr="00E979F7">
        <w:rPr>
          <w:rFonts w:hint="eastAsia"/>
          <w:color w:val="000000"/>
          <w:sz w:val="24"/>
        </w:rPr>
        <w:t>本实验通过对一段输入文本进行分词、词频分析、构建散列表数据结构后，采用适当的随机方法，自动生成并输出一段与原文章在词法、语义、主题</w:t>
      </w:r>
      <w:r w:rsidRPr="00E979F7">
        <w:rPr>
          <w:rFonts w:hint="eastAsia"/>
          <w:color w:val="000000"/>
          <w:sz w:val="24"/>
        </w:rPr>
        <w:lastRenderedPageBreak/>
        <w:t>上近似的文段。</w:t>
      </w:r>
    </w:p>
    <w:p w14:paraId="1ADBB229" w14:textId="77777777" w:rsidR="00E70EE1" w:rsidRPr="00E979F7" w:rsidRDefault="00E70EE1" w:rsidP="009E6225">
      <w:pPr>
        <w:tabs>
          <w:tab w:val="left" w:pos="2279"/>
        </w:tabs>
        <w:spacing w:line="360" w:lineRule="auto"/>
        <w:rPr>
          <w:b/>
          <w:color w:val="000000"/>
          <w:sz w:val="24"/>
        </w:rPr>
      </w:pPr>
    </w:p>
    <w:p w14:paraId="794E90D4" w14:textId="77777777" w:rsidR="00E70EE1" w:rsidRDefault="006C6FB0">
      <w:pPr>
        <w:pStyle w:val="2"/>
        <w:numPr>
          <w:ilvl w:val="1"/>
          <w:numId w:val="2"/>
        </w:numPr>
        <w:spacing w:before="0" w:after="0" w:line="360" w:lineRule="auto"/>
        <w:rPr>
          <w:rFonts w:ascii="宋体" w:eastAsia="宋体" w:hAnsi="宋体"/>
          <w:sz w:val="28"/>
        </w:rPr>
      </w:pPr>
      <w:bookmarkStart w:id="25" w:name="_Toc281850654"/>
      <w:bookmarkStart w:id="26" w:name="_Toc29847"/>
      <w:bookmarkStart w:id="27" w:name="_Toc11953"/>
      <w:r>
        <w:rPr>
          <w:rFonts w:ascii="宋体" w:eastAsia="宋体" w:hAnsi="宋体" w:hint="eastAsia"/>
          <w:sz w:val="28"/>
        </w:rPr>
        <w:t>数据描述</w:t>
      </w:r>
      <w:bookmarkEnd w:id="25"/>
      <w:bookmarkEnd w:id="26"/>
      <w:bookmarkEnd w:id="27"/>
    </w:p>
    <w:p w14:paraId="1FC380D7" w14:textId="77777777" w:rsidR="00E979F7" w:rsidRPr="00E979F7" w:rsidRDefault="00E979F7" w:rsidP="00E979F7">
      <w:pPr>
        <w:pStyle w:val="af1"/>
        <w:ind w:left="720" w:firstLineChars="0" w:firstLine="0"/>
        <w:rPr>
          <w:rFonts w:ascii="宋体" w:hAnsi="宋体"/>
          <w:color w:val="000000"/>
          <w:sz w:val="24"/>
        </w:rPr>
      </w:pPr>
      <w:r w:rsidRPr="00E979F7">
        <w:rPr>
          <w:rFonts w:ascii="宋体" w:hAnsi="宋体" w:hint="eastAsia"/>
          <w:color w:val="000000"/>
          <w:sz w:val="24"/>
        </w:rPr>
        <w:t>数据以.txt文件形式保存，UTF-8进行编码，是英文形式的自然语言字符串。内置文学主题包含：哈利波特七部曲、银河系漫游指南；同时接受用户自定义的输入文章。</w:t>
      </w:r>
    </w:p>
    <w:p w14:paraId="56170F39" w14:textId="77777777" w:rsidR="00E70EE1" w:rsidRPr="00E979F7" w:rsidRDefault="00E70EE1">
      <w:pPr>
        <w:rPr>
          <w:rFonts w:ascii="宋体" w:hAnsi="宋体"/>
          <w:color w:val="000000"/>
          <w:sz w:val="24"/>
        </w:rPr>
      </w:pPr>
    </w:p>
    <w:p w14:paraId="4DAFE170" w14:textId="77777777" w:rsidR="00E70EE1" w:rsidRDefault="006C6FB0">
      <w:pPr>
        <w:pStyle w:val="2"/>
        <w:numPr>
          <w:ilvl w:val="1"/>
          <w:numId w:val="2"/>
        </w:numPr>
        <w:spacing w:before="0" w:after="0" w:line="360" w:lineRule="auto"/>
        <w:rPr>
          <w:rFonts w:ascii="宋体" w:eastAsia="宋体" w:hAnsi="宋体"/>
          <w:sz w:val="28"/>
        </w:rPr>
      </w:pPr>
      <w:bookmarkStart w:id="28" w:name="_Toc281850655"/>
      <w:bookmarkStart w:id="29" w:name="_Toc5149"/>
      <w:bookmarkStart w:id="30" w:name="_Toc21642"/>
      <w:r>
        <w:rPr>
          <w:rFonts w:ascii="宋体" w:eastAsia="宋体" w:hAnsi="宋体" w:hint="eastAsia"/>
          <w:sz w:val="28"/>
        </w:rPr>
        <w:t>功能需求</w:t>
      </w:r>
      <w:bookmarkEnd w:id="28"/>
      <w:bookmarkEnd w:id="29"/>
      <w:bookmarkEnd w:id="30"/>
    </w:p>
    <w:p w14:paraId="10C9BF5E" w14:textId="1C34E5F7" w:rsidR="00E70EE1" w:rsidRDefault="007D4831" w:rsidP="00E979F7">
      <w:pPr>
        <w:adjustRightInd w:val="0"/>
        <w:spacing w:line="360" w:lineRule="auto"/>
        <w:ind w:left="720"/>
        <w:textAlignment w:val="baseline"/>
        <w:rPr>
          <w:rFonts w:hint="eastAsia"/>
          <w:sz w:val="24"/>
        </w:rPr>
      </w:pPr>
      <w:r>
        <w:rPr>
          <w:rFonts w:hint="eastAsia"/>
          <w:sz w:val="24"/>
        </w:rPr>
        <w:t>用户可以选择使用内置的演示文档和自行上传文档，实现对两类文档的文本解析，生成相应数据集之后，自动返回生成的结果文本到网页上。</w:t>
      </w:r>
    </w:p>
    <w:p w14:paraId="26BF2C2D" w14:textId="77777777" w:rsidR="00E70EE1" w:rsidRDefault="006C6FB0">
      <w:pPr>
        <w:pStyle w:val="2"/>
        <w:numPr>
          <w:ilvl w:val="1"/>
          <w:numId w:val="2"/>
        </w:numPr>
        <w:spacing w:before="0" w:after="0" w:line="360" w:lineRule="auto"/>
        <w:rPr>
          <w:rFonts w:ascii="宋体" w:eastAsia="宋体" w:hAnsi="宋体"/>
          <w:sz w:val="28"/>
        </w:rPr>
      </w:pPr>
      <w:bookmarkStart w:id="31" w:name="_Toc281850657"/>
      <w:bookmarkStart w:id="32" w:name="_Toc31371"/>
      <w:bookmarkStart w:id="33" w:name="_Toc13764"/>
      <w:r>
        <w:rPr>
          <w:rFonts w:ascii="宋体" w:eastAsia="宋体" w:hAnsi="宋体" w:hint="eastAsia"/>
          <w:sz w:val="28"/>
        </w:rPr>
        <w:t>运行需求</w:t>
      </w:r>
      <w:bookmarkEnd w:id="31"/>
      <w:bookmarkEnd w:id="32"/>
      <w:bookmarkEnd w:id="33"/>
    </w:p>
    <w:p w14:paraId="270EC8D0" w14:textId="33893166" w:rsidR="00E979F7" w:rsidRDefault="00E979F7" w:rsidP="00E979F7">
      <w:pPr>
        <w:spacing w:line="360" w:lineRule="auto"/>
        <w:ind w:firstLineChars="200" w:firstLine="480"/>
        <w:rPr>
          <w:sz w:val="24"/>
        </w:rPr>
      </w:pPr>
      <w:r>
        <w:rPr>
          <w:rFonts w:hint="eastAsia"/>
          <w:sz w:val="24"/>
        </w:rPr>
        <w:t>开发环境：</w:t>
      </w:r>
      <w:r>
        <w:rPr>
          <w:rFonts w:hint="eastAsia"/>
          <w:sz w:val="24"/>
        </w:rPr>
        <w:t>Python</w:t>
      </w:r>
      <w:r>
        <w:rPr>
          <w:sz w:val="24"/>
        </w:rPr>
        <w:t>=3.9</w:t>
      </w:r>
      <w:r>
        <w:rPr>
          <w:rFonts w:hint="eastAsia"/>
          <w:sz w:val="24"/>
        </w:rPr>
        <w:t>、</w:t>
      </w:r>
      <w:r w:rsidRPr="00E979F7">
        <w:rPr>
          <w:sz w:val="24"/>
        </w:rPr>
        <w:t>Flask==2.0.2</w:t>
      </w:r>
    </w:p>
    <w:p w14:paraId="2B8CF0CD" w14:textId="7CC674EB" w:rsidR="00E979F7" w:rsidRPr="00E979F7" w:rsidRDefault="00E979F7" w:rsidP="00E979F7">
      <w:pPr>
        <w:spacing w:line="360" w:lineRule="auto"/>
        <w:ind w:firstLineChars="200" w:firstLine="480"/>
        <w:rPr>
          <w:rFonts w:hint="eastAsia"/>
          <w:sz w:val="24"/>
        </w:rPr>
      </w:pPr>
      <w:r>
        <w:rPr>
          <w:rFonts w:hint="eastAsia"/>
          <w:sz w:val="24"/>
        </w:rPr>
        <w:t>开发工具：</w:t>
      </w:r>
      <w:proofErr w:type="spellStart"/>
      <w:r>
        <w:rPr>
          <w:rFonts w:hint="eastAsia"/>
          <w:sz w:val="24"/>
        </w:rPr>
        <w:t>Pycharm</w:t>
      </w:r>
      <w:proofErr w:type="spellEnd"/>
      <w:r>
        <w:rPr>
          <w:sz w:val="24"/>
        </w:rPr>
        <w:t xml:space="preserve"> 2021.3</w:t>
      </w:r>
      <w:r>
        <w:rPr>
          <w:rFonts w:hint="eastAsia"/>
          <w:sz w:val="24"/>
        </w:rPr>
        <w:t>(</w:t>
      </w:r>
      <w:r>
        <w:rPr>
          <w:sz w:val="24"/>
        </w:rPr>
        <w:t>Professional Edition)</w:t>
      </w:r>
      <w:r>
        <w:rPr>
          <w:rFonts w:hint="eastAsia"/>
          <w:sz w:val="24"/>
        </w:rPr>
        <w:t>、</w:t>
      </w:r>
      <w:r w:rsidR="0040715F">
        <w:rPr>
          <w:rFonts w:hint="eastAsia"/>
          <w:sz w:val="24"/>
        </w:rPr>
        <w:t>Visual</w:t>
      </w:r>
      <w:r w:rsidR="0040715F">
        <w:rPr>
          <w:sz w:val="24"/>
        </w:rPr>
        <w:t xml:space="preserve"> </w:t>
      </w:r>
      <w:r w:rsidR="0040715F">
        <w:rPr>
          <w:rFonts w:hint="eastAsia"/>
          <w:sz w:val="24"/>
        </w:rPr>
        <w:t>Studio</w:t>
      </w:r>
      <w:r w:rsidR="0040715F">
        <w:rPr>
          <w:sz w:val="24"/>
        </w:rPr>
        <w:t xml:space="preserve"> </w:t>
      </w:r>
      <w:r w:rsidR="0040715F">
        <w:rPr>
          <w:rFonts w:hint="eastAsia"/>
          <w:sz w:val="24"/>
        </w:rPr>
        <w:t>Code</w:t>
      </w:r>
      <w:r w:rsidR="0040715F">
        <w:rPr>
          <w:rFonts w:hint="eastAsia"/>
          <w:sz w:val="24"/>
        </w:rPr>
        <w:t>、</w:t>
      </w:r>
      <w:r>
        <w:rPr>
          <w:rFonts w:hint="eastAsia"/>
          <w:sz w:val="24"/>
        </w:rPr>
        <w:t>Postman</w:t>
      </w:r>
    </w:p>
    <w:p w14:paraId="26DC3983" w14:textId="36736664" w:rsidR="00E70EE1" w:rsidRDefault="006C6FB0">
      <w:pPr>
        <w:pStyle w:val="2"/>
        <w:numPr>
          <w:ilvl w:val="1"/>
          <w:numId w:val="2"/>
        </w:numPr>
        <w:spacing w:before="0" w:after="0" w:line="360" w:lineRule="auto"/>
        <w:rPr>
          <w:rFonts w:ascii="宋体" w:eastAsia="宋体" w:hAnsi="宋体"/>
          <w:sz w:val="28"/>
        </w:rPr>
      </w:pPr>
      <w:bookmarkStart w:id="34" w:name="_Toc281850658"/>
      <w:bookmarkStart w:id="35" w:name="_Toc11379"/>
      <w:bookmarkStart w:id="36" w:name="_Toc27446"/>
      <w:r>
        <w:rPr>
          <w:rFonts w:ascii="宋体" w:eastAsia="宋体" w:hAnsi="宋体" w:hint="eastAsia"/>
          <w:sz w:val="28"/>
        </w:rPr>
        <w:t>任务计划</w:t>
      </w:r>
      <w:bookmarkEnd w:id="34"/>
      <w:bookmarkEnd w:id="35"/>
      <w:bookmarkEnd w:id="36"/>
    </w:p>
    <w:p w14:paraId="20BDE6BE" w14:textId="77777777" w:rsidR="00E979F7" w:rsidRPr="005B0511" w:rsidRDefault="00E979F7" w:rsidP="00E979F7">
      <w:pPr>
        <w:pStyle w:val="ad"/>
        <w:shd w:val="clear" w:color="auto" w:fill="FFFFFF"/>
        <w:spacing w:before="240" w:beforeAutospacing="0" w:after="240" w:afterAutospacing="0" w:line="240" w:lineRule="auto"/>
        <w:rPr>
          <w:rFonts w:ascii="Segoe UI" w:hAnsi="Segoe UI" w:cs="Segoe UI"/>
          <w:color w:val="24292F"/>
          <w:sz w:val="21"/>
          <w:lang w:eastAsia="zh-CN"/>
        </w:rPr>
      </w:pPr>
      <w:r w:rsidRPr="005B0511">
        <w:rPr>
          <w:rFonts w:ascii="Segoe UI" w:hAnsi="Segoe UI" w:cs="Segoe UI"/>
          <w:color w:val="24292F"/>
          <w:szCs w:val="30"/>
          <w:lang w:eastAsia="zh-CN"/>
        </w:rPr>
        <w:t>后端</w:t>
      </w:r>
    </w:p>
    <w:p w14:paraId="3049BC99" w14:textId="77777777" w:rsidR="00E979F7" w:rsidRPr="005B0511" w:rsidRDefault="00E979F7" w:rsidP="00E979F7">
      <w:pPr>
        <w:pStyle w:val="ad"/>
        <w:numPr>
          <w:ilvl w:val="0"/>
          <w:numId w:val="7"/>
        </w:numPr>
        <w:shd w:val="clear" w:color="auto" w:fill="FFFFFF"/>
        <w:tabs>
          <w:tab w:val="num" w:pos="1140"/>
        </w:tabs>
        <w:spacing w:before="240" w:beforeAutospacing="0" w:after="240" w:afterAutospacing="0" w:line="240" w:lineRule="auto"/>
        <w:ind w:leftChars="371" w:left="1139"/>
        <w:rPr>
          <w:rFonts w:ascii="Segoe UI" w:hAnsi="Segoe UI" w:cs="Segoe UI"/>
          <w:color w:val="24292F"/>
          <w:sz w:val="21"/>
          <w:lang w:eastAsia="zh-CN"/>
        </w:rPr>
      </w:pPr>
      <w:r w:rsidRPr="005B0511">
        <w:rPr>
          <w:rFonts w:ascii="Segoe UI" w:hAnsi="Segoe UI" w:cs="Segoe UI"/>
          <w:color w:val="24292F"/>
          <w:sz w:val="21"/>
          <w:lang w:eastAsia="zh-CN"/>
        </w:rPr>
        <w:t>解析文本：利用马尔可夫链算法，对已有文本进行分词，统计频率</w:t>
      </w:r>
    </w:p>
    <w:p w14:paraId="17D50E8E" w14:textId="77777777" w:rsidR="00E979F7" w:rsidRPr="005B0511" w:rsidRDefault="00E979F7" w:rsidP="00E979F7">
      <w:pPr>
        <w:pStyle w:val="ad"/>
        <w:numPr>
          <w:ilvl w:val="0"/>
          <w:numId w:val="7"/>
        </w:numPr>
        <w:shd w:val="clear" w:color="auto" w:fill="FFFFFF"/>
        <w:tabs>
          <w:tab w:val="num" w:pos="1140"/>
        </w:tabs>
        <w:spacing w:before="240" w:beforeAutospacing="0" w:after="240" w:afterAutospacing="0" w:line="240" w:lineRule="auto"/>
        <w:ind w:leftChars="371" w:left="1139"/>
        <w:rPr>
          <w:rFonts w:ascii="Segoe UI" w:hAnsi="Segoe UI" w:cs="Segoe UI"/>
          <w:color w:val="24292F"/>
          <w:sz w:val="21"/>
          <w:lang w:eastAsia="zh-CN"/>
        </w:rPr>
      </w:pPr>
      <w:r>
        <w:rPr>
          <w:rFonts w:ascii="Segoe UI" w:hAnsi="Segoe UI" w:cs="Segoe UI" w:hint="eastAsia"/>
          <w:color w:val="24292F"/>
          <w:sz w:val="21"/>
          <w:lang w:eastAsia="zh-CN"/>
        </w:rPr>
        <w:t>语段生成：</w:t>
      </w:r>
      <w:r w:rsidRPr="005B0511">
        <w:rPr>
          <w:rFonts w:ascii="Segoe UI" w:hAnsi="Segoe UI" w:cs="Segoe UI"/>
          <w:color w:val="24292F"/>
          <w:sz w:val="21"/>
          <w:lang w:eastAsia="zh-CN"/>
        </w:rPr>
        <w:t>根据解析的文本，进行随机文本生成</w:t>
      </w:r>
    </w:p>
    <w:p w14:paraId="639C1050" w14:textId="77777777" w:rsidR="00E979F7" w:rsidRDefault="00E979F7" w:rsidP="00E979F7">
      <w:pPr>
        <w:pStyle w:val="ad"/>
        <w:numPr>
          <w:ilvl w:val="0"/>
          <w:numId w:val="7"/>
        </w:numPr>
        <w:shd w:val="clear" w:color="auto" w:fill="FFFFFF"/>
        <w:tabs>
          <w:tab w:val="num" w:pos="1140"/>
        </w:tabs>
        <w:spacing w:before="240" w:beforeAutospacing="0" w:after="240" w:afterAutospacing="0" w:line="240" w:lineRule="auto"/>
        <w:ind w:leftChars="371" w:left="1139"/>
        <w:rPr>
          <w:rFonts w:ascii="Segoe UI" w:hAnsi="Segoe UI" w:cs="Segoe UI"/>
          <w:color w:val="24292F"/>
          <w:sz w:val="21"/>
          <w:lang w:eastAsia="zh-CN"/>
        </w:rPr>
      </w:pPr>
      <w:r>
        <w:rPr>
          <w:rFonts w:ascii="Segoe UI" w:hAnsi="Segoe UI" w:cs="Segoe UI" w:hint="eastAsia"/>
          <w:color w:val="24292F"/>
          <w:sz w:val="21"/>
          <w:lang w:eastAsia="zh-CN"/>
        </w:rPr>
        <w:t>返回前端：</w:t>
      </w:r>
      <w:r w:rsidRPr="005B0511">
        <w:rPr>
          <w:rFonts w:ascii="Segoe UI" w:hAnsi="Segoe UI" w:cs="Segoe UI"/>
          <w:color w:val="24292F"/>
          <w:sz w:val="21"/>
          <w:lang w:eastAsia="zh-CN"/>
        </w:rPr>
        <w:t>将生成的文本</w:t>
      </w:r>
      <w:r>
        <w:rPr>
          <w:rFonts w:ascii="Segoe UI" w:hAnsi="Segoe UI" w:cs="Segoe UI" w:hint="eastAsia"/>
          <w:color w:val="24292F"/>
          <w:sz w:val="21"/>
          <w:lang w:eastAsia="zh-CN"/>
        </w:rPr>
        <w:t>输出在网页上</w:t>
      </w:r>
    </w:p>
    <w:p w14:paraId="752AA5C6" w14:textId="77777777" w:rsidR="00E979F7" w:rsidRPr="005B0511" w:rsidRDefault="00E979F7" w:rsidP="00E979F7">
      <w:pPr>
        <w:pStyle w:val="ad"/>
        <w:shd w:val="clear" w:color="auto" w:fill="FFFFFF"/>
        <w:spacing w:before="240" w:beforeAutospacing="0" w:after="240" w:afterAutospacing="0" w:line="240" w:lineRule="auto"/>
        <w:rPr>
          <w:rFonts w:ascii="Segoe UI" w:hAnsi="Segoe UI" w:cs="Segoe UI"/>
          <w:color w:val="24292F"/>
          <w:sz w:val="21"/>
          <w:lang w:eastAsia="zh-CN"/>
        </w:rPr>
      </w:pPr>
      <w:r w:rsidRPr="005B0511">
        <w:rPr>
          <w:rFonts w:ascii="Segoe UI" w:hAnsi="Segoe UI" w:cs="Segoe UI" w:hint="eastAsia"/>
          <w:color w:val="24292F"/>
          <w:sz w:val="21"/>
          <w:lang w:eastAsia="zh-CN"/>
        </w:rPr>
        <w:t>前段</w:t>
      </w:r>
    </w:p>
    <w:p w14:paraId="00269F89" w14:textId="4D71EB4A" w:rsidR="00E979F7" w:rsidRPr="005B0511" w:rsidRDefault="0040715F" w:rsidP="00E979F7">
      <w:pPr>
        <w:pStyle w:val="ad"/>
        <w:numPr>
          <w:ilvl w:val="0"/>
          <w:numId w:val="8"/>
        </w:numPr>
        <w:shd w:val="clear" w:color="auto" w:fill="FFFFFF"/>
        <w:spacing w:before="240" w:beforeAutospacing="0" w:after="240" w:afterAutospacing="0" w:line="240" w:lineRule="auto"/>
        <w:rPr>
          <w:rFonts w:ascii="Segoe UI" w:hAnsi="Segoe UI" w:cs="Segoe UI"/>
          <w:color w:val="24292F"/>
          <w:sz w:val="21"/>
          <w:lang w:eastAsia="zh-CN"/>
        </w:rPr>
      </w:pPr>
      <w:r>
        <w:rPr>
          <w:rFonts w:ascii="Segoe UI" w:hAnsi="Segoe UI" w:cs="Segoe UI" w:hint="eastAsia"/>
          <w:color w:val="24292F"/>
          <w:sz w:val="21"/>
          <w:lang w:eastAsia="zh-CN"/>
        </w:rPr>
        <w:t>设计网页，完成选择、上传、提交等功能</w:t>
      </w:r>
    </w:p>
    <w:p w14:paraId="637833B0" w14:textId="38E164F3" w:rsidR="00E70EE1" w:rsidRPr="00F175E3" w:rsidRDefault="006C6FB0" w:rsidP="00F175E3">
      <w:bookmarkStart w:id="37" w:name="_Toc281850659"/>
      <w:r>
        <w:rPr>
          <w:sz w:val="32"/>
        </w:rPr>
        <w:br w:type="page"/>
      </w:r>
      <w:bookmarkStart w:id="38" w:name="_Toc2865"/>
      <w:r>
        <w:rPr>
          <w:rFonts w:hint="eastAsia"/>
          <w:sz w:val="32"/>
        </w:rPr>
        <w:lastRenderedPageBreak/>
        <w:t>第二章</w:t>
      </w:r>
      <w:r>
        <w:rPr>
          <w:rFonts w:hint="eastAsia"/>
          <w:sz w:val="32"/>
        </w:rPr>
        <w:t xml:space="preserve"> </w:t>
      </w:r>
      <w:r>
        <w:rPr>
          <w:rFonts w:hint="eastAsia"/>
          <w:sz w:val="32"/>
        </w:rPr>
        <w:t>概要设计</w:t>
      </w:r>
      <w:bookmarkEnd w:id="37"/>
      <w:bookmarkEnd w:id="38"/>
    </w:p>
    <w:p w14:paraId="1563E2F2" w14:textId="77777777" w:rsidR="00E70EE1" w:rsidRDefault="006C6FB0">
      <w:pPr>
        <w:pStyle w:val="2"/>
        <w:numPr>
          <w:ilvl w:val="1"/>
          <w:numId w:val="3"/>
        </w:numPr>
        <w:spacing w:before="0" w:after="0" w:line="360" w:lineRule="auto"/>
        <w:rPr>
          <w:sz w:val="28"/>
        </w:rPr>
      </w:pPr>
      <w:bookmarkStart w:id="39" w:name="_Toc281850660"/>
      <w:bookmarkStart w:id="40" w:name="_Toc2709"/>
      <w:bookmarkStart w:id="41" w:name="_Toc18233"/>
      <w:r>
        <w:rPr>
          <w:rFonts w:ascii="宋体" w:eastAsia="宋体" w:hAnsi="宋体" w:hint="eastAsia"/>
          <w:sz w:val="28"/>
        </w:rPr>
        <w:t>总体设计</w:t>
      </w:r>
      <w:bookmarkEnd w:id="39"/>
      <w:bookmarkEnd w:id="40"/>
      <w:bookmarkEnd w:id="41"/>
    </w:p>
    <w:p w14:paraId="340628FE" w14:textId="77777777" w:rsidR="00E70EE1" w:rsidRDefault="00E70EE1">
      <w:pPr>
        <w:spacing w:line="360" w:lineRule="auto"/>
        <w:rPr>
          <w:rFonts w:ascii="宋体" w:hAnsi="宋体"/>
          <w:sz w:val="24"/>
        </w:rPr>
      </w:pPr>
    </w:p>
    <w:p w14:paraId="6B5F7243" w14:textId="3B66FACD" w:rsidR="00E70EE1" w:rsidRDefault="006C6FB0">
      <w:pPr>
        <w:pStyle w:val="2"/>
        <w:numPr>
          <w:ilvl w:val="1"/>
          <w:numId w:val="3"/>
        </w:numPr>
        <w:spacing w:before="0" w:after="0" w:line="360" w:lineRule="auto"/>
        <w:rPr>
          <w:rFonts w:ascii="宋体" w:eastAsia="宋体" w:hAnsi="宋体"/>
          <w:sz w:val="28"/>
        </w:rPr>
      </w:pPr>
      <w:bookmarkStart w:id="42" w:name="_Toc26726"/>
      <w:r>
        <w:rPr>
          <w:rFonts w:ascii="宋体" w:eastAsia="宋体" w:hAnsi="宋体" w:hint="eastAsia"/>
          <w:sz w:val="28"/>
        </w:rPr>
        <w:t>主要技术问题</w:t>
      </w:r>
      <w:bookmarkEnd w:id="42"/>
    </w:p>
    <w:p w14:paraId="3ACF22E1" w14:textId="77777777" w:rsidR="00F175E3" w:rsidRDefault="00F175E3" w:rsidP="00F175E3">
      <w:pPr>
        <w:numPr>
          <w:ilvl w:val="0"/>
          <w:numId w:val="11"/>
        </w:numPr>
        <w:spacing w:line="360" w:lineRule="auto"/>
        <w:rPr>
          <w:sz w:val="24"/>
        </w:rPr>
      </w:pPr>
      <w:r>
        <w:rPr>
          <w:rFonts w:hint="eastAsia"/>
          <w:sz w:val="24"/>
        </w:rPr>
        <w:t>对于输入文章的格式化与文章句段的切分问题</w:t>
      </w:r>
    </w:p>
    <w:p w14:paraId="3779D4BA" w14:textId="77777777" w:rsidR="00F175E3" w:rsidRDefault="00F175E3" w:rsidP="00F175E3">
      <w:pPr>
        <w:numPr>
          <w:ilvl w:val="0"/>
          <w:numId w:val="11"/>
        </w:numPr>
        <w:spacing w:line="360" w:lineRule="auto"/>
        <w:rPr>
          <w:sz w:val="24"/>
        </w:rPr>
      </w:pPr>
      <w:r>
        <w:rPr>
          <w:rFonts w:hint="eastAsia"/>
          <w:sz w:val="24"/>
        </w:rPr>
        <w:t>对于汉语的分词问题</w:t>
      </w:r>
    </w:p>
    <w:p w14:paraId="57E2A5E1" w14:textId="77777777" w:rsidR="00F175E3" w:rsidRDefault="00F175E3" w:rsidP="00F175E3">
      <w:pPr>
        <w:numPr>
          <w:ilvl w:val="0"/>
          <w:numId w:val="11"/>
        </w:numPr>
        <w:spacing w:line="360" w:lineRule="auto"/>
        <w:rPr>
          <w:sz w:val="24"/>
        </w:rPr>
      </w:pPr>
      <w:r>
        <w:rPr>
          <w:rFonts w:hint="eastAsia"/>
          <w:sz w:val="24"/>
        </w:rPr>
        <w:t>在语段分析后，建立高效读写数据结构的问题</w:t>
      </w:r>
    </w:p>
    <w:p w14:paraId="47AF53F3" w14:textId="77777777" w:rsidR="00E70EE1" w:rsidRPr="00F175E3" w:rsidRDefault="00E70EE1">
      <w:pPr>
        <w:spacing w:line="360" w:lineRule="auto"/>
        <w:rPr>
          <w:sz w:val="24"/>
        </w:rPr>
      </w:pPr>
    </w:p>
    <w:p w14:paraId="2C34626D" w14:textId="1B02F2BB" w:rsidR="00E70EE1" w:rsidRDefault="006C6FB0" w:rsidP="007D4831">
      <w:pPr>
        <w:pStyle w:val="2"/>
        <w:numPr>
          <w:ilvl w:val="1"/>
          <w:numId w:val="3"/>
        </w:numPr>
        <w:spacing w:before="0" w:after="0" w:line="360" w:lineRule="auto"/>
        <w:rPr>
          <w:sz w:val="28"/>
        </w:rPr>
      </w:pPr>
      <w:bookmarkStart w:id="43" w:name="_Toc281850663"/>
      <w:bookmarkStart w:id="44" w:name="_Toc6480"/>
      <w:bookmarkStart w:id="45" w:name="_Toc18813"/>
      <w:r>
        <w:rPr>
          <w:rFonts w:ascii="宋体" w:eastAsia="宋体" w:hAnsi="宋体" w:hint="eastAsia"/>
          <w:sz w:val="28"/>
        </w:rPr>
        <w:t>运行界面设计</w:t>
      </w:r>
      <w:bookmarkEnd w:id="43"/>
      <w:bookmarkEnd w:id="44"/>
      <w:bookmarkEnd w:id="45"/>
    </w:p>
    <w:p w14:paraId="70B0BE92" w14:textId="77777777" w:rsidR="00E70EE1" w:rsidRDefault="00E70EE1">
      <w:pPr>
        <w:spacing w:line="360" w:lineRule="auto"/>
      </w:pPr>
    </w:p>
    <w:p w14:paraId="478BD21D" w14:textId="77777777" w:rsidR="00E70EE1" w:rsidRDefault="006C6FB0">
      <w:pPr>
        <w:pStyle w:val="1"/>
        <w:spacing w:before="0" w:after="312" w:line="360" w:lineRule="auto"/>
        <w:jc w:val="center"/>
        <w:rPr>
          <w:sz w:val="30"/>
        </w:rPr>
      </w:pPr>
      <w:bookmarkStart w:id="46" w:name="_Toc281850664"/>
      <w:bookmarkStart w:id="47" w:name="_Toc8674"/>
      <w:bookmarkStart w:id="48" w:name="_GoBack"/>
      <w:bookmarkEnd w:id="48"/>
      <w:r>
        <w:rPr>
          <w:rFonts w:ascii="宋体" w:hAnsi="宋体"/>
          <w:sz w:val="30"/>
        </w:rPr>
        <w:br w:type="page"/>
      </w:r>
      <w:bookmarkStart w:id="49" w:name="_Toc19218"/>
      <w:r>
        <w:rPr>
          <w:rFonts w:ascii="宋体" w:hAnsi="宋体" w:hint="eastAsia"/>
          <w:sz w:val="30"/>
        </w:rPr>
        <w:lastRenderedPageBreak/>
        <w:t>第三章 详细设计</w:t>
      </w:r>
      <w:bookmarkEnd w:id="46"/>
      <w:bookmarkEnd w:id="47"/>
      <w:bookmarkEnd w:id="49"/>
    </w:p>
    <w:p w14:paraId="5A086BBD" w14:textId="67D84B19" w:rsidR="00E70EE1" w:rsidRDefault="006C6FB0">
      <w:pPr>
        <w:pStyle w:val="2"/>
        <w:numPr>
          <w:ilvl w:val="1"/>
          <w:numId w:val="4"/>
        </w:numPr>
        <w:spacing w:before="0" w:after="0" w:line="360" w:lineRule="auto"/>
        <w:rPr>
          <w:rFonts w:ascii="宋体" w:eastAsia="宋体" w:hAnsi="宋体"/>
          <w:sz w:val="28"/>
        </w:rPr>
      </w:pPr>
      <w:bookmarkStart w:id="50" w:name="_Toc16310"/>
      <w:r>
        <w:rPr>
          <w:rFonts w:ascii="宋体" w:eastAsia="宋体" w:hAnsi="宋体" w:hint="eastAsia"/>
          <w:sz w:val="28"/>
        </w:rPr>
        <w:t>系统设计与实现</w:t>
      </w:r>
      <w:bookmarkEnd w:id="50"/>
    </w:p>
    <w:p w14:paraId="6FC5FDFB" w14:textId="03F2E712" w:rsidR="00140BEF" w:rsidRDefault="00140BEF" w:rsidP="00140BEF">
      <w:r>
        <w:rPr>
          <w:rFonts w:hint="eastAsia"/>
        </w:rPr>
        <w:t>总体框架</w:t>
      </w:r>
    </w:p>
    <w:p w14:paraId="170E2728" w14:textId="78EDA3FD" w:rsidR="002470BD" w:rsidRDefault="000F5B2E" w:rsidP="00D3351E">
      <w:pPr>
        <w:jc w:val="center"/>
        <w:rPr>
          <w:rFonts w:hint="eastAsia"/>
        </w:rPr>
      </w:pPr>
      <w:r>
        <w:rPr>
          <w:noProof/>
        </w:rPr>
        <w:drawing>
          <wp:inline distT="0" distB="0" distL="0" distR="0" wp14:anchorId="48DC4307" wp14:editId="508B1510">
            <wp:extent cx="4210050" cy="5105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4210050" cy="5105400"/>
                    </a:xfrm>
                    <a:prstGeom prst="rect">
                      <a:avLst/>
                    </a:prstGeom>
                  </pic:spPr>
                </pic:pic>
              </a:graphicData>
            </a:graphic>
          </wp:inline>
        </w:drawing>
      </w:r>
    </w:p>
    <w:p w14:paraId="50356973" w14:textId="74B0FBBF" w:rsidR="00140BEF" w:rsidRDefault="00140BEF" w:rsidP="00140BEF">
      <w:pPr>
        <w:pStyle w:val="af"/>
        <w:jc w:val="left"/>
      </w:pPr>
      <w:r>
        <w:rPr>
          <w:rFonts w:hint="eastAsia"/>
        </w:rPr>
        <w:t>接口设计</w:t>
      </w:r>
    </w:p>
    <w:p w14:paraId="44B6B856" w14:textId="30CA9A7A" w:rsidR="00140BEF" w:rsidRDefault="00140BEF" w:rsidP="00140BEF"/>
    <w:p w14:paraId="1807B24F" w14:textId="0B3D0D31" w:rsidR="00140BEF" w:rsidRDefault="00140BEF" w:rsidP="00140BEF">
      <w:r>
        <w:rPr>
          <w:rFonts w:hint="eastAsia"/>
        </w:rPr>
        <w:t xml:space="preserve">1. </w:t>
      </w:r>
      <w:r>
        <w:rPr>
          <w:rFonts w:hint="eastAsia"/>
        </w:rPr>
        <w:t>获取生成文字</w:t>
      </w:r>
    </w:p>
    <w:p w14:paraId="7A50439B" w14:textId="77777777" w:rsidR="00140BEF" w:rsidRDefault="00140BEF" w:rsidP="00140BEF">
      <w:r>
        <w:rPr>
          <w:rFonts w:hint="eastAsia"/>
        </w:rPr>
        <w:t>1</w:t>
      </w:r>
      <w:r>
        <w:rPr>
          <w:rFonts w:hint="eastAsia"/>
        </w:rPr>
        <w:t>）功能说明</w:t>
      </w:r>
    </w:p>
    <w:p w14:paraId="743E9960" w14:textId="5DA21141" w:rsidR="00140BEF" w:rsidRDefault="00140BEF" w:rsidP="00140BEF">
      <w:r>
        <w:rPr>
          <w:rFonts w:hint="eastAsia"/>
        </w:rPr>
        <w:t>通过选定的主题和句子数量生成相应</w:t>
      </w:r>
    </w:p>
    <w:p w14:paraId="208EF2AF" w14:textId="77777777" w:rsidR="00140BEF" w:rsidRDefault="00140BEF" w:rsidP="00140BEF"/>
    <w:p w14:paraId="2700F253" w14:textId="77777777" w:rsidR="00140BEF" w:rsidRDefault="00140BEF" w:rsidP="00140BEF">
      <w:r>
        <w:rPr>
          <w:rFonts w:hint="eastAsia"/>
        </w:rPr>
        <w:t>2</w:t>
      </w:r>
      <w:r>
        <w:rPr>
          <w:rFonts w:hint="eastAsia"/>
        </w:rPr>
        <w:t>）接口说明</w:t>
      </w:r>
    </w:p>
    <w:p w14:paraId="6A5D3051" w14:textId="0780C497" w:rsidR="00140BEF" w:rsidRDefault="00140BEF" w:rsidP="00140BEF">
      <w:r>
        <w:rPr>
          <w:rFonts w:hint="eastAsia"/>
        </w:rPr>
        <w:t>请求方式：</w:t>
      </w:r>
      <w:r w:rsidR="00D3351E">
        <w:rPr>
          <w:rFonts w:hint="eastAsia"/>
        </w:rPr>
        <w:t>POST</w:t>
      </w:r>
    </w:p>
    <w:p w14:paraId="14138F49" w14:textId="5DB99EF8" w:rsidR="00140BEF" w:rsidRDefault="00140BEF" w:rsidP="00140BEF">
      <w:r>
        <w:rPr>
          <w:rFonts w:hint="eastAsia"/>
        </w:rPr>
        <w:t>请求地址：</w:t>
      </w:r>
      <w:r>
        <w:rPr>
          <w:rFonts w:hint="eastAsia"/>
        </w:rPr>
        <w:t>http://ip:port/</w:t>
      </w:r>
      <w:r>
        <w:t>login</w:t>
      </w:r>
    </w:p>
    <w:p w14:paraId="4D6CA0A9" w14:textId="77777777" w:rsidR="00140BEF" w:rsidRDefault="00140BEF" w:rsidP="00140BEF">
      <w:r>
        <w:rPr>
          <w:rFonts w:hint="eastAsia"/>
        </w:rPr>
        <w:t>请求参数：</w:t>
      </w:r>
      <w:r>
        <w:rPr>
          <w:rFonts w:hint="eastAsia"/>
        </w:rPr>
        <w:t xml:space="preserve"> </w:t>
      </w:r>
      <w:r>
        <w:rPr>
          <w:rFonts w:hint="eastAsia"/>
        </w:rPr>
        <w:t>无</w:t>
      </w:r>
    </w:p>
    <w:p w14:paraId="5B5C55A0" w14:textId="77777777" w:rsidR="00140BEF" w:rsidRDefault="00140BEF" w:rsidP="00140BEF">
      <w:r>
        <w:rPr>
          <w:rFonts w:hint="eastAsia"/>
        </w:rPr>
        <w:lastRenderedPageBreak/>
        <w:t>3</w:t>
      </w:r>
      <w:r>
        <w:rPr>
          <w:rFonts w:hint="eastAsia"/>
        </w:rPr>
        <w:t>）请求参数</w:t>
      </w:r>
    </w:p>
    <w:p w14:paraId="004DB9FD" w14:textId="77777777" w:rsidR="00140BEF" w:rsidRDefault="00140BEF" w:rsidP="00140BEF">
      <w:r>
        <w:rPr>
          <w:rFonts w:hint="eastAsia"/>
        </w:rPr>
        <w:t>示例</w:t>
      </w:r>
    </w:p>
    <w:p w14:paraId="65BD7448" w14:textId="26144DE6" w:rsidR="00140BEF" w:rsidRDefault="00140BEF" w:rsidP="00140BEF">
      <w:r>
        <w:rPr>
          <w:rFonts w:hint="eastAsia"/>
        </w:rPr>
        <w:t>1</w:t>
      </w:r>
      <w:r>
        <w:t>27.0.0.1:5000/login</w:t>
      </w:r>
    </w:p>
    <w:p w14:paraId="72E34C9D" w14:textId="6F63AB63" w:rsidR="00D3351E" w:rsidRDefault="00140BEF" w:rsidP="00140BEF">
      <w:pPr>
        <w:rPr>
          <w:rFonts w:hint="eastAsia"/>
        </w:rPr>
      </w:pPr>
      <w:r>
        <w:rPr>
          <w:rFonts w:hint="eastAsia"/>
        </w:rPr>
        <w:t>4</w:t>
      </w:r>
      <w:r>
        <w:rPr>
          <w:rFonts w:hint="eastAsia"/>
        </w:rPr>
        <w:t>）响应参数</w:t>
      </w:r>
    </w:p>
    <w:tbl>
      <w:tblPr>
        <w:tblStyle w:val="ae"/>
        <w:tblW w:w="0" w:type="auto"/>
        <w:tblLook w:val="04A0" w:firstRow="1" w:lastRow="0" w:firstColumn="1" w:lastColumn="0" w:noHBand="0" w:noVBand="1"/>
      </w:tblPr>
      <w:tblGrid>
        <w:gridCol w:w="2765"/>
        <w:gridCol w:w="2765"/>
        <w:gridCol w:w="2766"/>
      </w:tblGrid>
      <w:tr w:rsidR="00D3351E" w14:paraId="73CFD64D" w14:textId="77777777" w:rsidTr="00D3351E">
        <w:tc>
          <w:tcPr>
            <w:tcW w:w="2765" w:type="dxa"/>
          </w:tcPr>
          <w:p w14:paraId="41EAAB11" w14:textId="4B210833" w:rsidR="00D3351E" w:rsidRDefault="00D3351E" w:rsidP="00D3351E">
            <w:pPr>
              <w:jc w:val="center"/>
            </w:pPr>
            <w:r>
              <w:rPr>
                <w:rFonts w:hint="eastAsia"/>
              </w:rPr>
              <w:t>参数名</w:t>
            </w:r>
          </w:p>
        </w:tc>
        <w:tc>
          <w:tcPr>
            <w:tcW w:w="2765" w:type="dxa"/>
          </w:tcPr>
          <w:p w14:paraId="62B1750E" w14:textId="2C3F69EF" w:rsidR="00D3351E" w:rsidRDefault="00D3351E" w:rsidP="00D3351E">
            <w:pPr>
              <w:jc w:val="center"/>
            </w:pPr>
            <w:r>
              <w:rPr>
                <w:rFonts w:hint="eastAsia"/>
              </w:rPr>
              <w:t>类型</w:t>
            </w:r>
          </w:p>
        </w:tc>
        <w:tc>
          <w:tcPr>
            <w:tcW w:w="2766" w:type="dxa"/>
          </w:tcPr>
          <w:p w14:paraId="4CE477AC" w14:textId="32B4AA8B" w:rsidR="00D3351E" w:rsidRDefault="00D3351E" w:rsidP="00D3351E">
            <w:pPr>
              <w:jc w:val="center"/>
            </w:pPr>
            <w:r>
              <w:rPr>
                <w:rFonts w:hint="eastAsia"/>
              </w:rPr>
              <w:t>说明</w:t>
            </w:r>
          </w:p>
        </w:tc>
      </w:tr>
      <w:tr w:rsidR="00D3351E" w14:paraId="5C52CEA0" w14:textId="77777777" w:rsidTr="00D3351E">
        <w:tc>
          <w:tcPr>
            <w:tcW w:w="2765" w:type="dxa"/>
          </w:tcPr>
          <w:p w14:paraId="075D397E" w14:textId="5224455E" w:rsidR="00D3351E" w:rsidRDefault="00D3351E" w:rsidP="00D3351E">
            <w:pPr>
              <w:jc w:val="center"/>
            </w:pPr>
            <w:r>
              <w:t>result</w:t>
            </w:r>
          </w:p>
        </w:tc>
        <w:tc>
          <w:tcPr>
            <w:tcW w:w="2765" w:type="dxa"/>
          </w:tcPr>
          <w:p w14:paraId="1E735172" w14:textId="0C708C36" w:rsidR="00D3351E" w:rsidRDefault="00D3351E" w:rsidP="00D3351E">
            <w:pPr>
              <w:jc w:val="center"/>
            </w:pPr>
            <w:r>
              <w:rPr>
                <w:rFonts w:hint="eastAsia"/>
              </w:rPr>
              <w:t>s</w:t>
            </w:r>
            <w:r>
              <w:t>tring</w:t>
            </w:r>
          </w:p>
        </w:tc>
        <w:tc>
          <w:tcPr>
            <w:tcW w:w="2766" w:type="dxa"/>
          </w:tcPr>
          <w:p w14:paraId="49083E82" w14:textId="6D76881D" w:rsidR="00D3351E" w:rsidRDefault="00D3351E" w:rsidP="00D3351E">
            <w:pPr>
              <w:jc w:val="center"/>
            </w:pPr>
            <w:r>
              <w:rPr>
                <w:rFonts w:hint="eastAsia"/>
              </w:rPr>
              <w:t>返回生成的文本</w:t>
            </w:r>
          </w:p>
        </w:tc>
      </w:tr>
    </w:tbl>
    <w:p w14:paraId="14A6CF6A" w14:textId="20E456D1" w:rsidR="00140BEF" w:rsidRDefault="00140BEF" w:rsidP="00140BEF"/>
    <w:p w14:paraId="5122F5CB" w14:textId="77777777" w:rsidR="00140BEF" w:rsidRDefault="00140BEF" w:rsidP="00140BEF">
      <w:r>
        <w:rPr>
          <w:rFonts w:hint="eastAsia"/>
        </w:rPr>
        <w:t>示例</w:t>
      </w:r>
    </w:p>
    <w:p w14:paraId="453C417D" w14:textId="77777777" w:rsidR="00140BEF" w:rsidRDefault="00140BEF" w:rsidP="00140BEF">
      <w:r>
        <w:t>{</w:t>
      </w:r>
    </w:p>
    <w:p w14:paraId="1F058B98" w14:textId="24D9AF65" w:rsidR="00140BEF" w:rsidRDefault="00140BEF" w:rsidP="00270B08">
      <w:r>
        <w:t xml:space="preserve">  "</w:t>
      </w:r>
      <w:r w:rsidR="00270B08">
        <w:rPr>
          <w:rFonts w:hint="eastAsia"/>
        </w:rPr>
        <w:t>result</w:t>
      </w:r>
      <w:r>
        <w:t xml:space="preserve">": </w:t>
      </w:r>
      <w:r w:rsidR="002470BD">
        <w:t>"</w:t>
      </w:r>
      <w:r w:rsidR="002470BD" w:rsidRPr="002470BD">
        <w:t>Relaxing in his manic desperation and covered with white furry creature bounded through think it's could neither judge nor have died this bobbing, glistening in the din "Most of muscle movements</w:t>
      </w:r>
      <w:r w:rsidR="002470BD">
        <w:t>…"</w:t>
      </w:r>
    </w:p>
    <w:p w14:paraId="32C912F2" w14:textId="77777777" w:rsidR="00140BEF" w:rsidRDefault="00140BEF" w:rsidP="00140BEF">
      <w:r>
        <w:t>}</w:t>
      </w:r>
    </w:p>
    <w:p w14:paraId="11F1BD9B" w14:textId="02038F5F" w:rsidR="00140BEF" w:rsidRDefault="00140BEF" w:rsidP="00140BEF"/>
    <w:p w14:paraId="54E14085" w14:textId="664D0B96" w:rsidR="00E70EE1" w:rsidRDefault="006C6FB0">
      <w:pPr>
        <w:pStyle w:val="2"/>
        <w:numPr>
          <w:ilvl w:val="1"/>
          <w:numId w:val="4"/>
        </w:numPr>
        <w:spacing w:before="0" w:after="0" w:line="360" w:lineRule="auto"/>
        <w:rPr>
          <w:rFonts w:ascii="宋体" w:eastAsia="宋体" w:hAnsi="宋体"/>
          <w:sz w:val="28"/>
        </w:rPr>
      </w:pPr>
      <w:bookmarkStart w:id="51" w:name="_Toc32206"/>
      <w:r>
        <w:rPr>
          <w:rFonts w:ascii="宋体" w:eastAsia="宋体" w:hAnsi="宋体" w:hint="eastAsia"/>
          <w:sz w:val="28"/>
        </w:rPr>
        <w:t>模块设计</w:t>
      </w:r>
      <w:bookmarkEnd w:id="51"/>
    </w:p>
    <w:p w14:paraId="34C257FA" w14:textId="15EEBC54" w:rsidR="00140BEF" w:rsidRDefault="006D3BE7" w:rsidP="00140BEF">
      <w:r>
        <w:rPr>
          <w:rFonts w:hint="eastAsia"/>
        </w:rPr>
        <w:t>前端</w:t>
      </w:r>
    </w:p>
    <w:p w14:paraId="0D9C3841" w14:textId="6C27C991" w:rsidR="006D3BE7" w:rsidRDefault="006D3BE7" w:rsidP="00140BEF"/>
    <w:p w14:paraId="0E163621" w14:textId="77777777" w:rsidR="007F02ED" w:rsidRDefault="007F02ED" w:rsidP="00140BEF"/>
    <w:p w14:paraId="1DDFDD40" w14:textId="796BC7BF" w:rsidR="002470BD" w:rsidRDefault="006D3BE7" w:rsidP="00140BEF">
      <w:r>
        <w:rPr>
          <w:rFonts w:hint="eastAsia"/>
        </w:rPr>
        <w:t>后端</w:t>
      </w:r>
    </w:p>
    <w:p w14:paraId="446660D5" w14:textId="30379274" w:rsidR="00140BEF" w:rsidRDefault="00140BEF" w:rsidP="00140BEF">
      <w:r>
        <w:rPr>
          <w:rFonts w:hint="eastAsia"/>
        </w:rPr>
        <w:t>解析文本模块</w:t>
      </w:r>
    </w:p>
    <w:p w14:paraId="5EFA3A70" w14:textId="3418ED40" w:rsidR="002470BD" w:rsidRDefault="002470BD" w:rsidP="00140BEF">
      <w:r>
        <w:rPr>
          <w:rFonts w:hint="eastAsia"/>
        </w:rPr>
        <w:t>解析收到的</w:t>
      </w:r>
      <w:r>
        <w:rPr>
          <w:rFonts w:hint="eastAsia"/>
        </w:rPr>
        <w:t>txt</w:t>
      </w:r>
      <w:r>
        <w:rPr>
          <w:rFonts w:hint="eastAsia"/>
        </w:rPr>
        <w:t>格式文本文件</w:t>
      </w:r>
      <w:r w:rsidR="006D3BE7">
        <w:rPr>
          <w:rFonts w:hint="eastAsia"/>
        </w:rPr>
        <w:t>，首先消除文本中的</w:t>
      </w:r>
      <w:r w:rsidR="006D3BE7">
        <w:rPr>
          <w:rFonts w:hint="eastAsia"/>
        </w:rPr>
        <w:t>\</w:t>
      </w:r>
      <w:r w:rsidR="006D3BE7">
        <w:t>n</w:t>
      </w:r>
      <w:r w:rsidR="006D3BE7">
        <w:rPr>
          <w:rFonts w:hint="eastAsia"/>
        </w:rPr>
        <w:t>和类似“</w:t>
      </w:r>
      <w:r w:rsidR="006D3BE7">
        <w:rPr>
          <w:rFonts w:hint="eastAsia"/>
        </w:rPr>
        <w:t>Page</w:t>
      </w:r>
      <w:r w:rsidR="006D3BE7">
        <w:rPr>
          <w:rFonts w:hint="eastAsia"/>
        </w:rPr>
        <w:t>”字样，然后利用正则表达式将文本根据文本结束符（句号、感叹号、问号等）分隔句子。对每个句子添加</w:t>
      </w:r>
      <w:proofErr w:type="gramStart"/>
      <w:r w:rsidR="006D3BE7">
        <w:t>”</w:t>
      </w:r>
      <w:proofErr w:type="gramEnd"/>
      <w:r w:rsidR="006D3BE7">
        <w:t>^”</w:t>
      </w:r>
      <w:r w:rsidR="006D3BE7">
        <w:rPr>
          <w:rFonts w:hint="eastAsia"/>
        </w:rPr>
        <w:t>作为句首标记，</w:t>
      </w:r>
      <w:r w:rsidR="006D3BE7">
        <w:t>”$”</w:t>
      </w:r>
      <w:r w:rsidR="006D3BE7">
        <w:rPr>
          <w:rFonts w:hint="eastAsia"/>
        </w:rPr>
        <w:t>作为句尾标记，循环遍历每个句子，对每个单词和其后的单词，如果这样的组合从未出现，则将其放入字典中，并将</w:t>
      </w:r>
      <w:r w:rsidR="006D3BE7">
        <w:rPr>
          <w:rFonts w:hint="eastAsia"/>
        </w:rPr>
        <w:t>count</w:t>
      </w:r>
      <w:r w:rsidR="006D3BE7">
        <w:rPr>
          <w:rFonts w:hint="eastAsia"/>
        </w:rPr>
        <w:t>设置为</w:t>
      </w:r>
      <w:r w:rsidR="006D3BE7">
        <w:rPr>
          <w:rFonts w:hint="eastAsia"/>
        </w:rPr>
        <w:t>1</w:t>
      </w:r>
      <w:r w:rsidR="006D3BE7">
        <w:rPr>
          <w:rFonts w:hint="eastAsia"/>
        </w:rPr>
        <w:t>；如果这样的组合已经出现，则将对应的</w:t>
      </w:r>
      <w:r w:rsidR="006D3BE7">
        <w:rPr>
          <w:rFonts w:hint="eastAsia"/>
        </w:rPr>
        <w:t>count</w:t>
      </w:r>
      <w:r w:rsidR="006D3BE7">
        <w:rPr>
          <w:rFonts w:hint="eastAsia"/>
        </w:rPr>
        <w:t>加</w:t>
      </w:r>
      <w:r w:rsidR="006D3BE7">
        <w:rPr>
          <w:rFonts w:hint="eastAsia"/>
        </w:rPr>
        <w:t>1</w:t>
      </w:r>
      <w:r w:rsidR="006D3BE7">
        <w:rPr>
          <w:rFonts w:hint="eastAsia"/>
        </w:rPr>
        <w:t>。</w:t>
      </w:r>
      <w:r w:rsidR="001818AB">
        <w:rPr>
          <w:rFonts w:hint="eastAsia"/>
        </w:rPr>
        <w:t>这样可以得到一个以字典为基础的数据集，</w:t>
      </w:r>
    </w:p>
    <w:p w14:paraId="74E91AC8" w14:textId="2DB57247" w:rsidR="002470BD" w:rsidRDefault="002470BD" w:rsidP="00140BEF"/>
    <w:p w14:paraId="27616C99" w14:textId="5F8FE838" w:rsidR="00140BEF" w:rsidRDefault="00140BEF" w:rsidP="00140BEF"/>
    <w:p w14:paraId="6B77F31A" w14:textId="66239AEE" w:rsidR="00140BEF" w:rsidRDefault="00140BEF" w:rsidP="00140BEF">
      <w:r>
        <w:rPr>
          <w:rFonts w:hint="eastAsia"/>
        </w:rPr>
        <w:t>生成文本模块</w:t>
      </w:r>
    </w:p>
    <w:p w14:paraId="7EFB861B" w14:textId="34AEEA0A" w:rsidR="00140BEF" w:rsidRDefault="001818AB" w:rsidP="00140BEF">
      <w:r>
        <w:rPr>
          <w:rFonts w:hint="eastAsia"/>
        </w:rPr>
        <w:t>针对生成的数据集，设定一个句子的句首必须为</w:t>
      </w:r>
      <w:proofErr w:type="gramStart"/>
      <w:r>
        <w:t>”</w:t>
      </w:r>
      <w:proofErr w:type="gramEnd"/>
      <w:r>
        <w:t>^”</w:t>
      </w:r>
      <w:r>
        <w:rPr>
          <w:rFonts w:hint="eastAsia"/>
        </w:rPr>
        <w:t>，以此为首单词，根据马尔可夫链的思想，生成下一个单词，随机生成的过程如下：首先，对某一单词的下一单词列表的</w:t>
      </w:r>
      <w:r>
        <w:rPr>
          <w:rFonts w:hint="eastAsia"/>
        </w:rPr>
        <w:t>count</w:t>
      </w:r>
      <w:r>
        <w:rPr>
          <w:rFonts w:hint="eastAsia"/>
        </w:rPr>
        <w:t>值进行遍历求和，得到下一单词出现的频数总和，生成一个随机数范围在</w:t>
      </w:r>
      <w:r>
        <w:rPr>
          <w:rFonts w:hint="eastAsia"/>
        </w:rPr>
        <w:t>1</w:t>
      </w:r>
      <w:r>
        <w:rPr>
          <w:rFonts w:hint="eastAsia"/>
        </w:rPr>
        <w:t>到频数总和之间，继续遍历下一单词的字典，得到下一单词，直到生成的下一单词为</w:t>
      </w:r>
      <w:proofErr w:type="gramStart"/>
      <w:r>
        <w:t>”</w:t>
      </w:r>
      <w:proofErr w:type="gramEnd"/>
      <w:r>
        <w:t>$”</w:t>
      </w:r>
      <w:r>
        <w:rPr>
          <w:rFonts w:hint="eastAsia"/>
        </w:rPr>
        <w:t>，停止生成。</w:t>
      </w:r>
    </w:p>
    <w:p w14:paraId="58178F56" w14:textId="1AE2ADC3" w:rsidR="00140BEF" w:rsidRPr="001818AB" w:rsidRDefault="00140BEF" w:rsidP="00140BEF"/>
    <w:p w14:paraId="0530CB50" w14:textId="3BF47BC1" w:rsidR="00140BEF" w:rsidRDefault="00140BEF" w:rsidP="00140BEF"/>
    <w:p w14:paraId="2D3C5DBA" w14:textId="7FE46E66" w:rsidR="00140BEF" w:rsidRDefault="00140BEF" w:rsidP="00140BEF"/>
    <w:p w14:paraId="796C4A58" w14:textId="77777777" w:rsidR="00140BEF" w:rsidRPr="00140BEF" w:rsidRDefault="00140BEF" w:rsidP="00140BEF"/>
    <w:p w14:paraId="60751C76" w14:textId="77777777" w:rsidR="00E70EE1" w:rsidRDefault="006C6FB0">
      <w:pPr>
        <w:rPr>
          <w:rFonts w:ascii="宋体" w:hAnsi="宋体"/>
          <w:kern w:val="0"/>
          <w:sz w:val="24"/>
        </w:rPr>
      </w:pPr>
      <w:r>
        <w:rPr>
          <w:rFonts w:ascii="宋体" w:hAnsi="宋体" w:hint="eastAsia"/>
          <w:kern w:val="0"/>
          <w:sz w:val="24"/>
        </w:rPr>
        <w:t>【各模块的具体设计与实现】</w:t>
      </w:r>
    </w:p>
    <w:p w14:paraId="07D1B529" w14:textId="77777777" w:rsidR="00E70EE1" w:rsidRDefault="00E70EE1">
      <w:pPr>
        <w:rPr>
          <w:rFonts w:ascii="宋体" w:hAnsi="宋体"/>
          <w:kern w:val="0"/>
          <w:sz w:val="24"/>
        </w:rPr>
      </w:pPr>
    </w:p>
    <w:p w14:paraId="131F94A7" w14:textId="77777777" w:rsidR="00E70EE1" w:rsidRDefault="006C6FB0">
      <w:pPr>
        <w:pStyle w:val="1"/>
        <w:jc w:val="center"/>
      </w:pPr>
      <w:bookmarkStart w:id="52" w:name="_Toc281850670"/>
      <w:bookmarkStart w:id="53" w:name="_Toc18191"/>
      <w:r>
        <w:br w:type="page"/>
      </w:r>
      <w:bookmarkStart w:id="54" w:name="_Toc5868"/>
      <w:r>
        <w:rPr>
          <w:rFonts w:hint="eastAsia"/>
        </w:rPr>
        <w:lastRenderedPageBreak/>
        <w:t>第四章</w:t>
      </w:r>
      <w:r>
        <w:rPr>
          <w:rFonts w:hint="eastAsia"/>
        </w:rPr>
        <w:t xml:space="preserve">  </w:t>
      </w:r>
      <w:r>
        <w:rPr>
          <w:rFonts w:hint="eastAsia"/>
        </w:rPr>
        <w:t>测试分析</w:t>
      </w:r>
      <w:bookmarkEnd w:id="52"/>
      <w:bookmarkEnd w:id="53"/>
      <w:bookmarkEnd w:id="54"/>
    </w:p>
    <w:p w14:paraId="3D968B55" w14:textId="77777777" w:rsidR="00E70EE1" w:rsidRDefault="006C6FB0">
      <w:pPr>
        <w:rPr>
          <w:rFonts w:ascii="宋体" w:hAnsi="宋体"/>
          <w:kern w:val="0"/>
          <w:sz w:val="24"/>
        </w:rPr>
      </w:pPr>
      <w:r>
        <w:rPr>
          <w:rFonts w:ascii="宋体" w:hAnsi="宋体" w:hint="eastAsia"/>
          <w:kern w:val="0"/>
          <w:sz w:val="24"/>
        </w:rPr>
        <w:t>【程序运行展示】</w:t>
      </w:r>
    </w:p>
    <w:p w14:paraId="536C0C5A" w14:textId="77777777" w:rsidR="00E70EE1" w:rsidRDefault="006C6FB0">
      <w:pPr>
        <w:rPr>
          <w:rFonts w:ascii="宋体" w:hAnsi="宋体"/>
          <w:kern w:val="0"/>
          <w:sz w:val="24"/>
        </w:rPr>
      </w:pPr>
      <w:r>
        <w:rPr>
          <w:rFonts w:ascii="宋体" w:hAnsi="宋体" w:hint="eastAsia"/>
          <w:kern w:val="0"/>
          <w:sz w:val="24"/>
        </w:rPr>
        <w:t>【测试方法、发现的问题及解决方案】</w:t>
      </w:r>
    </w:p>
    <w:p w14:paraId="7322B5AE" w14:textId="77777777" w:rsidR="00E70EE1" w:rsidRDefault="006C6FB0">
      <w:pPr>
        <w:rPr>
          <w:rFonts w:ascii="宋体" w:hAnsi="宋体"/>
          <w:kern w:val="0"/>
          <w:sz w:val="24"/>
        </w:rPr>
      </w:pPr>
      <w:r>
        <w:rPr>
          <w:rFonts w:ascii="宋体" w:hAnsi="宋体" w:hint="eastAsia"/>
          <w:kern w:val="0"/>
          <w:sz w:val="24"/>
        </w:rPr>
        <w:t>【对最终成果的评价】</w:t>
      </w:r>
    </w:p>
    <w:p w14:paraId="15A0BE03" w14:textId="77777777" w:rsidR="00E70EE1" w:rsidRDefault="006C6FB0">
      <w:pPr>
        <w:pStyle w:val="1"/>
        <w:jc w:val="center"/>
      </w:pPr>
      <w:bookmarkStart w:id="55" w:name="_Toc281850673"/>
      <w:bookmarkStart w:id="56" w:name="_Toc393"/>
      <w:r>
        <w:rPr>
          <w:kern w:val="0"/>
          <w:sz w:val="24"/>
        </w:rPr>
        <w:br w:type="page"/>
      </w:r>
      <w:bookmarkStart w:id="57" w:name="_Toc6928"/>
      <w:r>
        <w:rPr>
          <w:rFonts w:hint="eastAsia"/>
        </w:rPr>
        <w:lastRenderedPageBreak/>
        <w:t>第五章</w:t>
      </w:r>
      <w:r>
        <w:rPr>
          <w:rFonts w:hint="eastAsia"/>
        </w:rPr>
        <w:t xml:space="preserve">  </w:t>
      </w:r>
      <w:r>
        <w:rPr>
          <w:rFonts w:hint="eastAsia"/>
        </w:rPr>
        <w:t>用户手册（可选）</w:t>
      </w:r>
      <w:bookmarkEnd w:id="55"/>
      <w:bookmarkEnd w:id="56"/>
      <w:bookmarkEnd w:id="57"/>
    </w:p>
    <w:p w14:paraId="43AF1936" w14:textId="77777777" w:rsidR="00AD4373" w:rsidRDefault="00AD4373" w:rsidP="00AD4373">
      <w:pPr>
        <w:pStyle w:val="1"/>
        <w:rPr>
          <w:kern w:val="36"/>
          <w:sz w:val="48"/>
          <w:szCs w:val="48"/>
        </w:rPr>
      </w:pPr>
      <w:r>
        <w:t>基于马尔可夫链的写作机器人</w:t>
      </w:r>
    </w:p>
    <w:p w14:paraId="2F6716A4" w14:textId="77777777" w:rsidR="00AD4373" w:rsidRDefault="00AD4373" w:rsidP="00AD4373">
      <w:pPr>
        <w:pStyle w:val="ad"/>
      </w:pPr>
      <w:r>
        <w:t>A Writing bot based on Markov Chain</w:t>
      </w:r>
    </w:p>
    <w:p w14:paraId="20DC6C3E" w14:textId="77777777" w:rsidR="00AD4373" w:rsidRDefault="00AD4373" w:rsidP="00AD4373">
      <w:pPr>
        <w:pStyle w:val="ad"/>
        <w:rPr>
          <w:lang w:eastAsia="zh-CN"/>
        </w:rPr>
      </w:pPr>
      <w:r>
        <w:rPr>
          <w:lang w:eastAsia="zh-CN"/>
        </w:rPr>
        <w:t>该写作机器人基于马尔可夫链设计，利用flask框架在前端进行演示。</w:t>
      </w:r>
    </w:p>
    <w:p w14:paraId="4331581F" w14:textId="77777777" w:rsidR="00AD4373" w:rsidRDefault="00AD4373" w:rsidP="00AD4373">
      <w:pPr>
        <w:pStyle w:val="ad"/>
        <w:rPr>
          <w:lang w:eastAsia="zh-CN"/>
        </w:rPr>
      </w:pPr>
      <w:r>
        <w:rPr>
          <w:lang w:eastAsia="zh-CN"/>
        </w:rPr>
        <w:t>马尔可夫链是随机过程中的概念，基于该算法可以根据已有的文本生成一些看似真实的文字，每生成一个词，它可以根据下一个词出现的频数随机选择下一个出现的字，直到把他们连成一个句子。</w:t>
      </w:r>
    </w:p>
    <w:p w14:paraId="570E6FAF" w14:textId="77777777" w:rsidR="00AD4373" w:rsidRDefault="00AD4373" w:rsidP="00AD4373">
      <w:pPr>
        <w:pStyle w:val="3"/>
      </w:pPr>
      <w:r>
        <w:t>Feature</w:t>
      </w:r>
    </w:p>
    <w:p w14:paraId="5FDF5EEB" w14:textId="1A596D79" w:rsidR="00AD4373" w:rsidRDefault="00AD4373" w:rsidP="00AD4373">
      <w:pPr>
        <w:pStyle w:val="ad"/>
        <w:numPr>
          <w:ilvl w:val="0"/>
          <w:numId w:val="12"/>
        </w:numPr>
        <w:spacing w:line="240" w:lineRule="auto"/>
        <w:rPr>
          <w:lang w:eastAsia="zh-CN"/>
        </w:rPr>
      </w:pPr>
      <w:r>
        <w:rPr>
          <w:lang w:eastAsia="zh-CN"/>
        </w:rPr>
        <w:t>共有</w:t>
      </w:r>
      <w:r>
        <w:rPr>
          <w:rFonts w:hint="eastAsia"/>
          <w:lang w:eastAsia="zh-CN"/>
        </w:rPr>
        <w:t>六</w:t>
      </w:r>
      <w:r>
        <w:rPr>
          <w:lang w:eastAsia="zh-CN"/>
        </w:rPr>
        <w:t>篇文章/小说作为演示文档，其中三篇中文文章，四篇英文文章</w:t>
      </w:r>
    </w:p>
    <w:p w14:paraId="17494F1D" w14:textId="77777777" w:rsidR="00AD4373" w:rsidRDefault="00AD4373" w:rsidP="00AD4373">
      <w:pPr>
        <w:pStyle w:val="ad"/>
        <w:numPr>
          <w:ilvl w:val="0"/>
          <w:numId w:val="12"/>
        </w:numPr>
        <w:spacing w:line="240" w:lineRule="auto"/>
        <w:rPr>
          <w:lang w:eastAsia="zh-CN"/>
        </w:rPr>
      </w:pPr>
      <w:r>
        <w:rPr>
          <w:lang w:eastAsia="zh-CN"/>
        </w:rPr>
        <w:t>用户可以上传.txt文件，在线进行文章解析和数据集的生成</w:t>
      </w:r>
    </w:p>
    <w:p w14:paraId="726CDB08" w14:textId="77777777" w:rsidR="00AD4373" w:rsidRDefault="00AD4373" w:rsidP="00AD4373">
      <w:pPr>
        <w:pStyle w:val="ad"/>
        <w:numPr>
          <w:ilvl w:val="0"/>
          <w:numId w:val="12"/>
        </w:numPr>
        <w:spacing w:line="240" w:lineRule="auto"/>
        <w:rPr>
          <w:lang w:eastAsia="zh-CN"/>
        </w:rPr>
      </w:pPr>
      <w:r>
        <w:rPr>
          <w:lang w:eastAsia="zh-CN"/>
        </w:rPr>
        <w:t>用户可以选定生成的文章句子数量</w:t>
      </w:r>
    </w:p>
    <w:p w14:paraId="551BB765" w14:textId="77777777" w:rsidR="00AD4373" w:rsidRDefault="00AD4373" w:rsidP="00AD4373">
      <w:pPr>
        <w:pStyle w:val="3"/>
      </w:pPr>
      <w:r>
        <w:t>Usage</w:t>
      </w:r>
    </w:p>
    <w:p w14:paraId="23577057" w14:textId="77777777" w:rsidR="00AD4373" w:rsidRDefault="00AD4373" w:rsidP="00AD4373">
      <w:pPr>
        <w:pStyle w:val="ad"/>
        <w:rPr>
          <w:lang w:eastAsia="zh-CN"/>
        </w:rPr>
      </w:pPr>
      <w:r>
        <w:rPr>
          <w:lang w:eastAsia="zh-CN"/>
        </w:rPr>
        <w:t>要使用该程序，</w:t>
      </w:r>
      <w:proofErr w:type="gramStart"/>
      <w:r>
        <w:rPr>
          <w:lang w:eastAsia="zh-CN"/>
        </w:rPr>
        <w:t>讲文件</w:t>
      </w:r>
      <w:proofErr w:type="gramEnd"/>
      <w:r>
        <w:rPr>
          <w:lang w:eastAsia="zh-CN"/>
        </w:rPr>
        <w:t>克隆到本地后，使用该命令，配置好环境</w:t>
      </w:r>
    </w:p>
    <w:p w14:paraId="6C7D7A7E" w14:textId="77777777" w:rsidR="00AD4373" w:rsidRDefault="00AD4373" w:rsidP="00AD4373">
      <w:pPr>
        <w:pStyle w:val="ad"/>
      </w:pPr>
      <w:r>
        <w:t>pip install -r requirements.txt</w:t>
      </w:r>
    </w:p>
    <w:p w14:paraId="24D11927" w14:textId="77777777" w:rsidR="00AD4373" w:rsidRDefault="00AD4373" w:rsidP="00AD4373">
      <w:pPr>
        <w:pStyle w:val="ad"/>
      </w:pPr>
      <w:proofErr w:type="spellStart"/>
      <w:r>
        <w:t>使用该命令进入演示网页</w:t>
      </w:r>
      <w:proofErr w:type="spellEnd"/>
    </w:p>
    <w:p w14:paraId="04BEBDDF" w14:textId="77777777" w:rsidR="00AD4373" w:rsidRDefault="00AD4373" w:rsidP="00AD4373">
      <w:pPr>
        <w:pStyle w:val="ad"/>
      </w:pPr>
      <w:r>
        <w:t>python main.py</w:t>
      </w:r>
    </w:p>
    <w:p w14:paraId="2486B92E" w14:textId="77777777" w:rsidR="00AD4373" w:rsidRDefault="00AD4373" w:rsidP="00AD4373">
      <w:pPr>
        <w:pStyle w:val="ad"/>
      </w:pPr>
      <w:r>
        <w:t>在网页中，你可以在表单中选择我们提供的演示文章，或者自己上传本地的.txt文件进行解析。接着填写需要生成的文章的句数，点击生成即可生成由马尔可夫链随机生成的文章。</w:t>
      </w:r>
    </w:p>
    <w:p w14:paraId="4EC5E8CB" w14:textId="77777777" w:rsidR="00E70EE1" w:rsidRPr="00AD4373" w:rsidRDefault="00E70EE1">
      <w:pPr>
        <w:spacing w:line="360" w:lineRule="auto"/>
        <w:ind w:firstLineChars="200" w:firstLine="480"/>
        <w:rPr>
          <w:rFonts w:ascii="宋体" w:hAnsi="宋体"/>
          <w:sz w:val="24"/>
        </w:rPr>
      </w:pPr>
    </w:p>
    <w:p w14:paraId="1980850C" w14:textId="4EF64A21" w:rsidR="00E70EE1" w:rsidRDefault="006C6FB0">
      <w:pPr>
        <w:pStyle w:val="1"/>
        <w:numPr>
          <w:ilvl w:val="0"/>
          <w:numId w:val="5"/>
        </w:numPr>
        <w:spacing w:before="0" w:after="312" w:line="360" w:lineRule="auto"/>
        <w:jc w:val="center"/>
        <w:rPr>
          <w:rFonts w:ascii="宋体" w:hAnsi="宋体"/>
          <w:sz w:val="30"/>
        </w:rPr>
      </w:pPr>
      <w:bookmarkStart w:id="58" w:name="_Toc281850676"/>
      <w:bookmarkStart w:id="59" w:name="_Toc13828"/>
      <w:r>
        <w:rPr>
          <w:rFonts w:ascii="宋体" w:hAnsi="宋体"/>
          <w:sz w:val="30"/>
        </w:rPr>
        <w:br w:type="page"/>
      </w:r>
      <w:bookmarkStart w:id="60" w:name="_Toc800"/>
      <w:r w:rsidR="009E6225">
        <w:rPr>
          <w:rFonts w:ascii="宋体" w:hAnsi="宋体" w:hint="eastAsia"/>
          <w:sz w:val="30"/>
        </w:rPr>
        <w:lastRenderedPageBreak/>
        <w:t>小</w:t>
      </w:r>
      <w:r>
        <w:rPr>
          <w:rFonts w:ascii="宋体" w:hAnsi="宋体" w:hint="eastAsia"/>
          <w:sz w:val="30"/>
        </w:rPr>
        <w:t>结</w:t>
      </w:r>
      <w:bookmarkEnd w:id="58"/>
      <w:bookmarkEnd w:id="59"/>
      <w:bookmarkEnd w:id="60"/>
    </w:p>
    <w:p w14:paraId="727CD3E8" w14:textId="77777777" w:rsidR="00E70EE1" w:rsidRDefault="006C6FB0">
      <w:pPr>
        <w:spacing w:line="360" w:lineRule="auto"/>
      </w:pPr>
      <w:bookmarkStart w:id="61" w:name="_Toc281850677"/>
      <w:bookmarkStart w:id="62" w:name="_Toc5904"/>
      <w:r>
        <w:rPr>
          <w:rFonts w:ascii="宋体" w:hAnsi="宋体" w:hint="eastAsia"/>
          <w:sz w:val="24"/>
        </w:rPr>
        <w:t>【设计初衷、实践过程中遇到的困难及解决方案、课程收获等】</w:t>
      </w:r>
    </w:p>
    <w:p w14:paraId="39DA4E1D" w14:textId="77777777" w:rsidR="00E70EE1" w:rsidRDefault="00E70EE1"/>
    <w:p w14:paraId="06F3787E" w14:textId="77777777" w:rsidR="00E70EE1" w:rsidRDefault="00E70EE1"/>
    <w:p w14:paraId="456237F7" w14:textId="77777777" w:rsidR="00E70EE1" w:rsidRDefault="006C6FB0">
      <w:pPr>
        <w:pStyle w:val="1"/>
        <w:spacing w:before="0" w:after="312" w:line="360" w:lineRule="auto"/>
        <w:rPr>
          <w:rFonts w:ascii="宋体" w:hAnsi="宋体"/>
          <w:sz w:val="30"/>
        </w:rPr>
      </w:pPr>
      <w:r>
        <w:rPr>
          <w:rFonts w:ascii="宋体" w:hAnsi="宋体"/>
          <w:sz w:val="30"/>
        </w:rPr>
        <w:br w:type="page"/>
      </w:r>
      <w:bookmarkStart w:id="63" w:name="_Toc1195"/>
      <w:r>
        <w:rPr>
          <w:rFonts w:ascii="宋体" w:hAnsi="宋体"/>
          <w:sz w:val="30"/>
        </w:rPr>
        <w:lastRenderedPageBreak/>
        <w:t>附录</w:t>
      </w:r>
      <w:r>
        <w:rPr>
          <w:rFonts w:ascii="宋体" w:hAnsi="宋体" w:hint="eastAsia"/>
          <w:sz w:val="30"/>
        </w:rPr>
        <w:t>1</w:t>
      </w:r>
      <w:r>
        <w:rPr>
          <w:rFonts w:ascii="宋体" w:hAnsi="宋体"/>
          <w:sz w:val="30"/>
        </w:rPr>
        <w:t xml:space="preserve"> </w:t>
      </w:r>
      <w:r>
        <w:rPr>
          <w:rFonts w:ascii="宋体" w:hAnsi="宋体" w:hint="eastAsia"/>
          <w:sz w:val="30"/>
        </w:rPr>
        <w:t>工作量及</w:t>
      </w:r>
      <w:r>
        <w:rPr>
          <w:rFonts w:ascii="宋体" w:hAnsi="宋体"/>
          <w:sz w:val="30"/>
        </w:rPr>
        <w:t>成绩自评表</w:t>
      </w:r>
      <w:bookmarkEnd w:id="63"/>
    </w:p>
    <w:tbl>
      <w:tblPr>
        <w:tblpPr w:leftFromText="180" w:rightFromText="180" w:vertAnchor="text" w:tblpXSpec="center" w:tblpY="1"/>
        <w:tblOverlap w:val="neve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1418"/>
        <w:gridCol w:w="3118"/>
        <w:gridCol w:w="1468"/>
      </w:tblGrid>
      <w:tr w:rsidR="00E70EE1" w14:paraId="24B63BA9" w14:textId="77777777" w:rsidTr="00923784">
        <w:trPr>
          <w:trHeight w:val="841"/>
          <w:jc w:val="center"/>
        </w:trPr>
        <w:tc>
          <w:tcPr>
            <w:tcW w:w="1101" w:type="dxa"/>
            <w:vAlign w:val="center"/>
          </w:tcPr>
          <w:p w14:paraId="6409CF6D" w14:textId="77777777" w:rsidR="00E70EE1" w:rsidRDefault="006C6FB0">
            <w:pPr>
              <w:jc w:val="center"/>
              <w:rPr>
                <w:b/>
                <w:sz w:val="28"/>
                <w:szCs w:val="28"/>
              </w:rPr>
            </w:pPr>
            <w:r>
              <w:rPr>
                <w:rFonts w:hint="eastAsia"/>
                <w:b/>
                <w:sz w:val="28"/>
                <w:szCs w:val="28"/>
              </w:rPr>
              <w:t>班级</w:t>
            </w:r>
          </w:p>
        </w:tc>
        <w:tc>
          <w:tcPr>
            <w:tcW w:w="1417" w:type="dxa"/>
            <w:vAlign w:val="center"/>
          </w:tcPr>
          <w:p w14:paraId="67677A7D" w14:textId="77777777" w:rsidR="00E70EE1" w:rsidRDefault="006C6FB0">
            <w:pPr>
              <w:jc w:val="center"/>
              <w:rPr>
                <w:b/>
                <w:sz w:val="28"/>
                <w:szCs w:val="28"/>
              </w:rPr>
            </w:pPr>
            <w:r>
              <w:rPr>
                <w:rFonts w:hint="eastAsia"/>
                <w:b/>
                <w:sz w:val="28"/>
                <w:szCs w:val="28"/>
              </w:rPr>
              <w:t>学号</w:t>
            </w:r>
          </w:p>
        </w:tc>
        <w:tc>
          <w:tcPr>
            <w:tcW w:w="1418" w:type="dxa"/>
            <w:vAlign w:val="center"/>
          </w:tcPr>
          <w:p w14:paraId="07D2EAD9" w14:textId="77777777" w:rsidR="00E70EE1" w:rsidRDefault="006C6FB0">
            <w:pPr>
              <w:jc w:val="center"/>
              <w:rPr>
                <w:b/>
                <w:sz w:val="28"/>
                <w:szCs w:val="28"/>
              </w:rPr>
            </w:pPr>
            <w:r>
              <w:rPr>
                <w:rFonts w:hint="eastAsia"/>
                <w:b/>
                <w:sz w:val="28"/>
                <w:szCs w:val="28"/>
              </w:rPr>
              <w:t>姓名</w:t>
            </w:r>
          </w:p>
        </w:tc>
        <w:tc>
          <w:tcPr>
            <w:tcW w:w="3118" w:type="dxa"/>
            <w:vAlign w:val="center"/>
          </w:tcPr>
          <w:p w14:paraId="41884DB7" w14:textId="77777777" w:rsidR="00E70EE1" w:rsidRDefault="006C6FB0">
            <w:pPr>
              <w:jc w:val="center"/>
              <w:rPr>
                <w:b/>
                <w:sz w:val="28"/>
                <w:szCs w:val="28"/>
              </w:rPr>
            </w:pPr>
            <w:r>
              <w:rPr>
                <w:rFonts w:hint="eastAsia"/>
                <w:b/>
                <w:sz w:val="28"/>
                <w:szCs w:val="28"/>
              </w:rPr>
              <w:t>工作量简述</w:t>
            </w:r>
          </w:p>
          <w:p w14:paraId="251A38E1" w14:textId="77777777" w:rsidR="00E70EE1" w:rsidRDefault="006C6FB0">
            <w:pPr>
              <w:jc w:val="center"/>
              <w:rPr>
                <w:b/>
                <w:sz w:val="28"/>
                <w:szCs w:val="28"/>
              </w:rPr>
            </w:pPr>
            <w:r>
              <w:rPr>
                <w:rFonts w:hint="eastAsia"/>
                <w:b/>
                <w:sz w:val="28"/>
                <w:szCs w:val="28"/>
              </w:rPr>
              <w:t>（代码量）</w:t>
            </w:r>
          </w:p>
        </w:tc>
        <w:tc>
          <w:tcPr>
            <w:tcW w:w="1468" w:type="dxa"/>
            <w:vAlign w:val="center"/>
          </w:tcPr>
          <w:p w14:paraId="7A04C994" w14:textId="77777777" w:rsidR="00E70EE1" w:rsidRDefault="006C6FB0">
            <w:pPr>
              <w:jc w:val="center"/>
              <w:rPr>
                <w:b/>
                <w:sz w:val="28"/>
                <w:szCs w:val="28"/>
              </w:rPr>
            </w:pPr>
            <w:r>
              <w:rPr>
                <w:rFonts w:hint="eastAsia"/>
                <w:b/>
                <w:sz w:val="28"/>
                <w:szCs w:val="28"/>
              </w:rPr>
              <w:t>成绩自评</w:t>
            </w:r>
          </w:p>
        </w:tc>
      </w:tr>
      <w:tr w:rsidR="00923784" w14:paraId="7A4B376E" w14:textId="77777777" w:rsidTr="00923784">
        <w:trPr>
          <w:trHeight w:val="1073"/>
          <w:jc w:val="center"/>
        </w:trPr>
        <w:tc>
          <w:tcPr>
            <w:tcW w:w="1101" w:type="dxa"/>
            <w:vAlign w:val="center"/>
          </w:tcPr>
          <w:p w14:paraId="7E1B96D6" w14:textId="6DBDE979"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037684C9" w14:textId="29B2A5F8" w:rsidR="00923784" w:rsidRDefault="00923784" w:rsidP="00923784">
            <w:pPr>
              <w:jc w:val="center"/>
            </w:pPr>
            <w:r>
              <w:rPr>
                <w:rFonts w:hint="eastAsia"/>
              </w:rPr>
              <w:t>2019080184</w:t>
            </w:r>
          </w:p>
        </w:tc>
        <w:tc>
          <w:tcPr>
            <w:tcW w:w="1418" w:type="dxa"/>
            <w:vAlign w:val="center"/>
          </w:tcPr>
          <w:p w14:paraId="74D0BC01" w14:textId="4595DADC" w:rsidR="00923784" w:rsidRDefault="00923784" w:rsidP="00923784">
            <w:pPr>
              <w:jc w:val="center"/>
            </w:pPr>
            <w:r>
              <w:rPr>
                <w:rFonts w:hint="eastAsia"/>
              </w:rPr>
              <w:t>邓岳</w:t>
            </w:r>
          </w:p>
        </w:tc>
        <w:tc>
          <w:tcPr>
            <w:tcW w:w="3118" w:type="dxa"/>
            <w:vAlign w:val="center"/>
          </w:tcPr>
          <w:p w14:paraId="06C959EB" w14:textId="77777777" w:rsidR="00923784" w:rsidRDefault="00923784" w:rsidP="00923784">
            <w:pPr>
              <w:jc w:val="center"/>
            </w:pPr>
          </w:p>
        </w:tc>
        <w:tc>
          <w:tcPr>
            <w:tcW w:w="1468" w:type="dxa"/>
            <w:vAlign w:val="center"/>
          </w:tcPr>
          <w:p w14:paraId="758B410B" w14:textId="145576B1" w:rsidR="00923784" w:rsidRDefault="00923784" w:rsidP="00923784">
            <w:pPr>
              <w:jc w:val="center"/>
            </w:pPr>
            <w:r>
              <w:rPr>
                <w:rFonts w:hint="eastAsia"/>
              </w:rPr>
              <w:t>A+</w:t>
            </w:r>
          </w:p>
        </w:tc>
      </w:tr>
      <w:tr w:rsidR="00923784" w14:paraId="49856117" w14:textId="77777777" w:rsidTr="00923784">
        <w:trPr>
          <w:trHeight w:val="1272"/>
          <w:jc w:val="center"/>
        </w:trPr>
        <w:tc>
          <w:tcPr>
            <w:tcW w:w="1101" w:type="dxa"/>
            <w:vAlign w:val="center"/>
          </w:tcPr>
          <w:p w14:paraId="329A81A8" w14:textId="2FFF5D94"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6C6CC5E6" w14:textId="72B5B5B4" w:rsidR="00923784" w:rsidRDefault="00923784" w:rsidP="00923784">
            <w:pPr>
              <w:jc w:val="center"/>
            </w:pPr>
            <w:r>
              <w:rPr>
                <w:rFonts w:hint="eastAsia"/>
              </w:rPr>
              <w:t>2020020360</w:t>
            </w:r>
          </w:p>
        </w:tc>
        <w:tc>
          <w:tcPr>
            <w:tcW w:w="1418" w:type="dxa"/>
            <w:vAlign w:val="center"/>
          </w:tcPr>
          <w:p w14:paraId="23F0E76A" w14:textId="4008AA69" w:rsidR="00923784" w:rsidRDefault="00923784" w:rsidP="00923784">
            <w:pPr>
              <w:jc w:val="center"/>
            </w:pPr>
            <w:r>
              <w:rPr>
                <w:rFonts w:hint="eastAsia"/>
              </w:rPr>
              <w:t>熊</w:t>
            </w:r>
            <w:proofErr w:type="gramStart"/>
            <w:r>
              <w:rPr>
                <w:rFonts w:hint="eastAsia"/>
              </w:rPr>
              <w:t>圳</w:t>
            </w:r>
            <w:proofErr w:type="gramEnd"/>
          </w:p>
        </w:tc>
        <w:tc>
          <w:tcPr>
            <w:tcW w:w="3118" w:type="dxa"/>
            <w:vAlign w:val="center"/>
          </w:tcPr>
          <w:p w14:paraId="6BEAA5D9" w14:textId="77777777" w:rsidR="00923784" w:rsidRDefault="00923784" w:rsidP="00923784">
            <w:pPr>
              <w:jc w:val="center"/>
            </w:pPr>
          </w:p>
        </w:tc>
        <w:tc>
          <w:tcPr>
            <w:tcW w:w="1468" w:type="dxa"/>
            <w:vAlign w:val="center"/>
          </w:tcPr>
          <w:p w14:paraId="23E95598" w14:textId="2DB71694" w:rsidR="00923784" w:rsidRDefault="00923784" w:rsidP="00923784">
            <w:pPr>
              <w:jc w:val="center"/>
            </w:pPr>
            <w:r>
              <w:rPr>
                <w:rFonts w:hint="eastAsia"/>
              </w:rPr>
              <w:t>A+</w:t>
            </w:r>
          </w:p>
        </w:tc>
      </w:tr>
      <w:tr w:rsidR="00923784" w14:paraId="4DA9A7C0" w14:textId="77777777" w:rsidTr="00923784">
        <w:trPr>
          <w:trHeight w:val="1260"/>
          <w:jc w:val="center"/>
        </w:trPr>
        <w:tc>
          <w:tcPr>
            <w:tcW w:w="1101" w:type="dxa"/>
            <w:vAlign w:val="center"/>
          </w:tcPr>
          <w:p w14:paraId="1CEA8407" w14:textId="3272CDB5"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6BD7BDC2" w14:textId="794A5EA9" w:rsidR="00923784" w:rsidRDefault="00923784" w:rsidP="00923784">
            <w:pPr>
              <w:jc w:val="center"/>
            </w:pPr>
            <w:r>
              <w:rPr>
                <w:rFonts w:hint="eastAsia"/>
              </w:rPr>
              <w:t>2019010025</w:t>
            </w:r>
          </w:p>
        </w:tc>
        <w:tc>
          <w:tcPr>
            <w:tcW w:w="1418" w:type="dxa"/>
            <w:vAlign w:val="center"/>
          </w:tcPr>
          <w:p w14:paraId="4E97A4AD" w14:textId="351E654B" w:rsidR="00923784" w:rsidRDefault="00923784" w:rsidP="00923784">
            <w:pPr>
              <w:jc w:val="center"/>
            </w:pPr>
            <w:proofErr w:type="gramStart"/>
            <w:r>
              <w:rPr>
                <w:rFonts w:hint="eastAsia"/>
              </w:rPr>
              <w:t>赵千慧</w:t>
            </w:r>
            <w:proofErr w:type="gramEnd"/>
          </w:p>
        </w:tc>
        <w:tc>
          <w:tcPr>
            <w:tcW w:w="3118" w:type="dxa"/>
            <w:vAlign w:val="center"/>
          </w:tcPr>
          <w:p w14:paraId="2A955B96" w14:textId="77777777" w:rsidR="00923784" w:rsidRDefault="00923784" w:rsidP="00923784">
            <w:pPr>
              <w:jc w:val="center"/>
            </w:pPr>
          </w:p>
        </w:tc>
        <w:tc>
          <w:tcPr>
            <w:tcW w:w="1468" w:type="dxa"/>
            <w:vAlign w:val="center"/>
          </w:tcPr>
          <w:p w14:paraId="3EE7620F" w14:textId="63EA0108" w:rsidR="00923784" w:rsidRDefault="00923784" w:rsidP="00923784">
            <w:pPr>
              <w:jc w:val="center"/>
            </w:pPr>
            <w:r>
              <w:rPr>
                <w:rFonts w:hint="eastAsia"/>
              </w:rPr>
              <w:t>A+</w:t>
            </w:r>
          </w:p>
        </w:tc>
      </w:tr>
      <w:tr w:rsidR="00923784" w14:paraId="412E1676" w14:textId="77777777" w:rsidTr="00923784">
        <w:trPr>
          <w:trHeight w:val="1260"/>
          <w:jc w:val="center"/>
        </w:trPr>
        <w:tc>
          <w:tcPr>
            <w:tcW w:w="1101" w:type="dxa"/>
            <w:vAlign w:val="center"/>
          </w:tcPr>
          <w:p w14:paraId="7E116F16" w14:textId="0424E2A3" w:rsidR="00923784" w:rsidRDefault="00923784" w:rsidP="00923784">
            <w:pPr>
              <w:jc w:val="center"/>
            </w:pPr>
            <w:proofErr w:type="gramStart"/>
            <w:r>
              <w:rPr>
                <w:rFonts w:hint="eastAsia"/>
              </w:rPr>
              <w:t>计科</w:t>
            </w:r>
            <w:proofErr w:type="gramEnd"/>
            <w:r>
              <w:rPr>
                <w:rFonts w:hint="eastAsia"/>
              </w:rPr>
              <w:t>A2001</w:t>
            </w:r>
          </w:p>
        </w:tc>
        <w:tc>
          <w:tcPr>
            <w:tcW w:w="1417" w:type="dxa"/>
            <w:vAlign w:val="center"/>
          </w:tcPr>
          <w:p w14:paraId="7DDF8A49" w14:textId="16173CA4" w:rsidR="00923784" w:rsidRDefault="00923784" w:rsidP="00923784">
            <w:pPr>
              <w:jc w:val="center"/>
            </w:pPr>
            <w:r>
              <w:rPr>
                <w:rFonts w:hint="eastAsia"/>
              </w:rPr>
              <w:t>2017060315</w:t>
            </w:r>
          </w:p>
        </w:tc>
        <w:tc>
          <w:tcPr>
            <w:tcW w:w="1418" w:type="dxa"/>
            <w:vAlign w:val="center"/>
          </w:tcPr>
          <w:p w14:paraId="03C916EC" w14:textId="147E269D" w:rsidR="00923784" w:rsidRDefault="00923784" w:rsidP="00923784">
            <w:pPr>
              <w:jc w:val="center"/>
            </w:pPr>
            <w:r>
              <w:rPr>
                <w:rFonts w:hint="eastAsia"/>
              </w:rPr>
              <w:t>赵凯</w:t>
            </w:r>
          </w:p>
        </w:tc>
        <w:tc>
          <w:tcPr>
            <w:tcW w:w="3118" w:type="dxa"/>
            <w:vAlign w:val="center"/>
          </w:tcPr>
          <w:p w14:paraId="54810DB6" w14:textId="77777777" w:rsidR="00923784" w:rsidRDefault="00923784" w:rsidP="00923784">
            <w:pPr>
              <w:jc w:val="center"/>
            </w:pPr>
          </w:p>
        </w:tc>
        <w:tc>
          <w:tcPr>
            <w:tcW w:w="1468" w:type="dxa"/>
            <w:vAlign w:val="center"/>
          </w:tcPr>
          <w:p w14:paraId="75F7DEDF" w14:textId="233684DF" w:rsidR="00923784" w:rsidRDefault="00923784" w:rsidP="00923784">
            <w:pPr>
              <w:jc w:val="center"/>
            </w:pPr>
            <w:r>
              <w:rPr>
                <w:rFonts w:hint="eastAsia"/>
              </w:rPr>
              <w:t>A+</w:t>
            </w:r>
          </w:p>
        </w:tc>
      </w:tr>
      <w:tr w:rsidR="00E70EE1" w14:paraId="5080F0D3" w14:textId="77777777" w:rsidTr="00923784">
        <w:trPr>
          <w:trHeight w:val="1260"/>
          <w:jc w:val="center"/>
        </w:trPr>
        <w:tc>
          <w:tcPr>
            <w:tcW w:w="8522" w:type="dxa"/>
            <w:gridSpan w:val="5"/>
            <w:vAlign w:val="center"/>
          </w:tcPr>
          <w:p w14:paraId="0095437A" w14:textId="77777777" w:rsidR="00E70EE1" w:rsidRDefault="006C6FB0">
            <w:pPr>
              <w:jc w:val="left"/>
            </w:pPr>
            <w:r>
              <w:rPr>
                <w:rFonts w:hint="eastAsia"/>
              </w:rPr>
              <w:t>备注：</w:t>
            </w:r>
          </w:p>
          <w:p w14:paraId="794A40CF" w14:textId="77777777" w:rsidR="00E70EE1" w:rsidRDefault="006C6FB0">
            <w:pPr>
              <w:jc w:val="left"/>
            </w:pPr>
            <w:r>
              <w:rPr>
                <w:rFonts w:hint="eastAsia"/>
              </w:rPr>
              <w:t xml:space="preserve">　</w:t>
            </w:r>
            <w:r>
              <w:rPr>
                <w:rFonts w:hint="eastAsia"/>
              </w:rPr>
              <w:t>1</w:t>
            </w:r>
            <w:r>
              <w:rPr>
                <w:rFonts w:hint="eastAsia"/>
              </w:rPr>
              <w:t>、成绩自凭栏可选填：</w:t>
            </w:r>
            <w:r>
              <w:rPr>
                <w:rFonts w:hint="eastAsia"/>
              </w:rPr>
              <w:t>A+</w:t>
            </w:r>
            <w:r>
              <w:rPr>
                <w:rFonts w:hint="eastAsia"/>
              </w:rPr>
              <w:t>、</w:t>
            </w:r>
            <w:r>
              <w:rPr>
                <w:rFonts w:hint="eastAsia"/>
              </w:rPr>
              <w:t>A</w:t>
            </w:r>
            <w:r>
              <w:rPr>
                <w:rFonts w:hint="eastAsia"/>
              </w:rPr>
              <w:t>、</w:t>
            </w:r>
            <w:r>
              <w:rPr>
                <w:rFonts w:hint="eastAsia"/>
              </w:rPr>
              <w:t>A-</w:t>
            </w:r>
            <w:r>
              <w:rPr>
                <w:rFonts w:hint="eastAsia"/>
              </w:rPr>
              <w:t>、</w:t>
            </w:r>
            <w:r>
              <w:rPr>
                <w:rFonts w:hint="eastAsia"/>
              </w:rPr>
              <w:t>B+</w:t>
            </w:r>
            <w:r>
              <w:rPr>
                <w:rFonts w:hint="eastAsia"/>
              </w:rPr>
              <w:t>、</w:t>
            </w:r>
            <w:r>
              <w:rPr>
                <w:rFonts w:hint="eastAsia"/>
              </w:rPr>
              <w:t>B</w:t>
            </w:r>
            <w:r>
              <w:rPr>
                <w:rFonts w:hint="eastAsia"/>
              </w:rPr>
              <w:t>、</w:t>
            </w:r>
            <w:r>
              <w:rPr>
                <w:rFonts w:hint="eastAsia"/>
              </w:rPr>
              <w:t>B-</w:t>
            </w:r>
            <w:r>
              <w:rPr>
                <w:rFonts w:hint="eastAsia"/>
              </w:rPr>
              <w:t>、</w:t>
            </w:r>
            <w:r>
              <w:rPr>
                <w:rFonts w:hint="eastAsia"/>
              </w:rPr>
              <w:t>C+</w:t>
            </w:r>
            <w:r>
              <w:rPr>
                <w:rFonts w:hint="eastAsia"/>
              </w:rPr>
              <w:t>、</w:t>
            </w:r>
            <w:r>
              <w:rPr>
                <w:rFonts w:hint="eastAsia"/>
              </w:rPr>
              <w:t>C</w:t>
            </w:r>
            <w:r>
              <w:rPr>
                <w:rFonts w:hint="eastAsia"/>
              </w:rPr>
              <w:t>、</w:t>
            </w:r>
            <w:r>
              <w:rPr>
                <w:rFonts w:hint="eastAsia"/>
              </w:rPr>
              <w:t>C-</w:t>
            </w:r>
            <w:r>
              <w:rPr>
                <w:rFonts w:hint="eastAsia"/>
              </w:rPr>
              <w:t>、</w:t>
            </w:r>
            <w:r>
              <w:rPr>
                <w:rFonts w:hint="eastAsia"/>
              </w:rPr>
              <w:t>D</w:t>
            </w:r>
            <w:r>
              <w:rPr>
                <w:rFonts w:hint="eastAsia"/>
              </w:rPr>
              <w:t>、</w:t>
            </w:r>
            <w:r>
              <w:rPr>
                <w:rFonts w:hint="eastAsia"/>
              </w:rPr>
              <w:t>F</w:t>
            </w:r>
          </w:p>
          <w:p w14:paraId="30A54CD2" w14:textId="77777777" w:rsidR="00E70EE1" w:rsidRDefault="00E70EE1">
            <w:pPr>
              <w:jc w:val="left"/>
            </w:pPr>
          </w:p>
        </w:tc>
      </w:tr>
    </w:tbl>
    <w:p w14:paraId="7DA3B500" w14:textId="77777777" w:rsidR="00E70EE1" w:rsidRDefault="00E70EE1"/>
    <w:p w14:paraId="0C63C5DA" w14:textId="77777777" w:rsidR="00E70EE1" w:rsidRDefault="006C6FB0">
      <w:pPr>
        <w:pStyle w:val="1"/>
        <w:spacing w:before="0" w:after="312" w:line="360" w:lineRule="auto"/>
      </w:pPr>
      <w:r>
        <w:rPr>
          <w:rFonts w:ascii="宋体" w:hAnsi="宋体"/>
          <w:sz w:val="30"/>
        </w:rPr>
        <w:br w:type="page"/>
      </w:r>
      <w:bookmarkStart w:id="64" w:name="_Toc19781"/>
      <w:r>
        <w:rPr>
          <w:rFonts w:ascii="宋体" w:hAnsi="宋体" w:hint="eastAsia"/>
          <w:sz w:val="30"/>
        </w:rPr>
        <w:lastRenderedPageBreak/>
        <w:t>附录2：程序代码</w:t>
      </w:r>
      <w:bookmarkEnd w:id="61"/>
      <w:bookmarkEnd w:id="62"/>
      <w:r>
        <w:rPr>
          <w:rFonts w:ascii="宋体" w:hAnsi="宋体" w:hint="eastAsia"/>
          <w:sz w:val="30"/>
        </w:rPr>
        <w:t>（仅电子版需要、纸质版不需要）</w:t>
      </w:r>
      <w:bookmarkEnd w:id="64"/>
    </w:p>
    <w:p w14:paraId="6AA9F19E" w14:textId="77777777" w:rsidR="00E70EE1" w:rsidRDefault="00E70EE1">
      <w:pPr>
        <w:spacing w:line="360" w:lineRule="auto"/>
        <w:rPr>
          <w:sz w:val="24"/>
        </w:rPr>
      </w:pPr>
    </w:p>
    <w:sectPr w:rsidR="00E70EE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6779A" w14:textId="77777777" w:rsidR="006B6B1A" w:rsidRDefault="006B6B1A">
      <w:r>
        <w:separator/>
      </w:r>
    </w:p>
  </w:endnote>
  <w:endnote w:type="continuationSeparator" w:id="0">
    <w:p w14:paraId="281C1525" w14:textId="77777777" w:rsidR="006B6B1A" w:rsidRDefault="006B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974F" w14:textId="77777777" w:rsidR="00E70EE1" w:rsidRDefault="006C6FB0">
    <w:pPr>
      <w:pStyle w:val="a6"/>
      <w:framePr w:wrap="around" w:vAnchor="text" w:hAnchor="margin" w:xAlign="center" w:y="1"/>
      <w:rPr>
        <w:rStyle w:val="a4"/>
      </w:rPr>
    </w:pPr>
    <w:r>
      <w:fldChar w:fldCharType="begin"/>
    </w:r>
    <w:r>
      <w:rPr>
        <w:rStyle w:val="a4"/>
      </w:rPr>
      <w:instrText xml:space="preserve">PAGE  </w:instrText>
    </w:r>
    <w:r>
      <w:fldChar w:fldCharType="separate"/>
    </w:r>
    <w:r>
      <w:rPr>
        <w:rStyle w:val="a4"/>
      </w:rPr>
      <w:t>10</w:t>
    </w:r>
    <w:r>
      <w:fldChar w:fldCharType="end"/>
    </w:r>
  </w:p>
  <w:p w14:paraId="2FE66A92" w14:textId="77777777" w:rsidR="00E70EE1" w:rsidRDefault="00E70EE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E312B" w14:textId="77777777" w:rsidR="006B6B1A" w:rsidRDefault="006B6B1A">
      <w:r>
        <w:separator/>
      </w:r>
    </w:p>
  </w:footnote>
  <w:footnote w:type="continuationSeparator" w:id="0">
    <w:p w14:paraId="27D87EE5" w14:textId="77777777" w:rsidR="006B6B1A" w:rsidRDefault="006B6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C5D6" w14:textId="77777777" w:rsidR="00E70EE1" w:rsidRDefault="006C6FB0">
    <w:pPr>
      <w:pStyle w:val="ac"/>
      <w:spacing w:line="240" w:lineRule="auto"/>
      <w:rPr>
        <w:sz w:val="21"/>
        <w:szCs w:val="21"/>
      </w:rPr>
    </w:pPr>
    <w:r>
      <w:rPr>
        <w:rFonts w:hint="eastAsia"/>
        <w:sz w:val="21"/>
        <w:szCs w:val="21"/>
      </w:rPr>
      <w:t>北京化工大学</w:t>
    </w:r>
    <w:r>
      <w:rPr>
        <w:rFonts w:hint="eastAsia"/>
        <w:sz w:val="21"/>
        <w:szCs w:val="21"/>
      </w:rPr>
      <w:t>2</w:t>
    </w:r>
    <w:r>
      <w:rPr>
        <w:sz w:val="21"/>
        <w:szCs w:val="21"/>
      </w:rPr>
      <w:t>014</w:t>
    </w:r>
    <w:r>
      <w:rPr>
        <w:sz w:val="21"/>
        <w:szCs w:val="21"/>
      </w:rPr>
      <w:t>程序设计实训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000000A"/>
    <w:multiLevelType w:val="multilevel"/>
    <w:tmpl w:val="0000000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000000B"/>
    <w:multiLevelType w:val="multilevel"/>
    <w:tmpl w:val="0000000B"/>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0000011"/>
    <w:multiLevelType w:val="singleLevel"/>
    <w:tmpl w:val="00000011"/>
    <w:lvl w:ilvl="0">
      <w:start w:val="1"/>
      <w:numFmt w:val="chineseCounting"/>
      <w:suff w:val="space"/>
      <w:lvlText w:val="第%1章"/>
      <w:lvlJc w:val="left"/>
    </w:lvl>
  </w:abstractNum>
  <w:abstractNum w:abstractNumId="4" w15:restartNumberingAfterBreak="0">
    <w:nsid w:val="00000012"/>
    <w:multiLevelType w:val="singleLevel"/>
    <w:tmpl w:val="00000012"/>
    <w:lvl w:ilvl="0">
      <w:start w:val="6"/>
      <w:numFmt w:val="chineseCounting"/>
      <w:suff w:val="space"/>
      <w:lvlText w:val="第%1章"/>
      <w:lvlJc w:val="left"/>
    </w:lvl>
  </w:abstractNum>
  <w:abstractNum w:abstractNumId="5" w15:restartNumberingAfterBreak="0">
    <w:nsid w:val="1206332F"/>
    <w:multiLevelType w:val="hybridMultilevel"/>
    <w:tmpl w:val="8B88558A"/>
    <w:lvl w:ilvl="0" w:tplc="782E0B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CB7ECF"/>
    <w:multiLevelType w:val="multilevel"/>
    <w:tmpl w:val="360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532FD"/>
    <w:multiLevelType w:val="multilevel"/>
    <w:tmpl w:val="0000000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1B52200"/>
    <w:multiLevelType w:val="multilevel"/>
    <w:tmpl w:val="03E4C542"/>
    <w:lvl w:ilvl="0">
      <w:start w:val="1"/>
      <w:numFmt w:val="decimal"/>
      <w:lvlText w:val="%1."/>
      <w:lvlJc w:val="left"/>
      <w:pPr>
        <w:tabs>
          <w:tab w:val="num" w:pos="-1227"/>
        </w:tabs>
        <w:ind w:left="-1227" w:hanging="360"/>
      </w:pPr>
    </w:lvl>
    <w:lvl w:ilvl="1" w:tentative="1">
      <w:start w:val="1"/>
      <w:numFmt w:val="decimal"/>
      <w:lvlText w:val="%2."/>
      <w:lvlJc w:val="left"/>
      <w:pPr>
        <w:tabs>
          <w:tab w:val="num" w:pos="-507"/>
        </w:tabs>
        <w:ind w:left="-507" w:hanging="360"/>
      </w:pPr>
    </w:lvl>
    <w:lvl w:ilvl="2" w:tentative="1">
      <w:start w:val="1"/>
      <w:numFmt w:val="decimal"/>
      <w:lvlText w:val="%3."/>
      <w:lvlJc w:val="left"/>
      <w:pPr>
        <w:tabs>
          <w:tab w:val="num" w:pos="213"/>
        </w:tabs>
        <w:ind w:left="213" w:hanging="360"/>
      </w:pPr>
    </w:lvl>
    <w:lvl w:ilvl="3" w:tentative="1">
      <w:start w:val="1"/>
      <w:numFmt w:val="decimal"/>
      <w:lvlText w:val="%4."/>
      <w:lvlJc w:val="left"/>
      <w:pPr>
        <w:tabs>
          <w:tab w:val="num" w:pos="933"/>
        </w:tabs>
        <w:ind w:left="933" w:hanging="360"/>
      </w:pPr>
    </w:lvl>
    <w:lvl w:ilvl="4" w:tentative="1">
      <w:start w:val="1"/>
      <w:numFmt w:val="decimal"/>
      <w:lvlText w:val="%5."/>
      <w:lvlJc w:val="left"/>
      <w:pPr>
        <w:tabs>
          <w:tab w:val="num" w:pos="1653"/>
        </w:tabs>
        <w:ind w:left="1653" w:hanging="360"/>
      </w:pPr>
    </w:lvl>
    <w:lvl w:ilvl="5" w:tentative="1">
      <w:start w:val="1"/>
      <w:numFmt w:val="decimal"/>
      <w:lvlText w:val="%6."/>
      <w:lvlJc w:val="left"/>
      <w:pPr>
        <w:tabs>
          <w:tab w:val="num" w:pos="2373"/>
        </w:tabs>
        <w:ind w:left="2373" w:hanging="360"/>
      </w:pPr>
    </w:lvl>
    <w:lvl w:ilvl="6" w:tentative="1">
      <w:start w:val="1"/>
      <w:numFmt w:val="decimal"/>
      <w:lvlText w:val="%7."/>
      <w:lvlJc w:val="left"/>
      <w:pPr>
        <w:tabs>
          <w:tab w:val="num" w:pos="3093"/>
        </w:tabs>
        <w:ind w:left="3093" w:hanging="360"/>
      </w:pPr>
    </w:lvl>
    <w:lvl w:ilvl="7" w:tentative="1">
      <w:start w:val="1"/>
      <w:numFmt w:val="decimal"/>
      <w:lvlText w:val="%8."/>
      <w:lvlJc w:val="left"/>
      <w:pPr>
        <w:tabs>
          <w:tab w:val="num" w:pos="3813"/>
        </w:tabs>
        <w:ind w:left="3813" w:hanging="360"/>
      </w:pPr>
    </w:lvl>
    <w:lvl w:ilvl="8" w:tentative="1">
      <w:start w:val="1"/>
      <w:numFmt w:val="decimal"/>
      <w:lvlText w:val="%9."/>
      <w:lvlJc w:val="left"/>
      <w:pPr>
        <w:tabs>
          <w:tab w:val="num" w:pos="4533"/>
        </w:tabs>
        <w:ind w:left="4533" w:hanging="360"/>
      </w:pPr>
    </w:lvl>
  </w:abstractNum>
  <w:abstractNum w:abstractNumId="9" w15:restartNumberingAfterBreak="0">
    <w:nsid w:val="46C547CC"/>
    <w:multiLevelType w:val="hybridMultilevel"/>
    <w:tmpl w:val="9A682402"/>
    <w:lvl w:ilvl="0" w:tplc="ACB88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F412CD"/>
    <w:multiLevelType w:val="multilevel"/>
    <w:tmpl w:val="F8846406"/>
    <w:lvl w:ilvl="0">
      <w:start w:val="1"/>
      <w:numFmt w:val="decimal"/>
      <w:lvlText w:val="%1"/>
      <w:lvlJc w:val="left"/>
      <w:pPr>
        <w:tabs>
          <w:tab w:val="num" w:pos="1140"/>
        </w:tabs>
        <w:ind w:left="1140" w:hanging="720"/>
      </w:pPr>
      <w:rPr>
        <w:rFonts w:hint="default"/>
      </w:rPr>
    </w:lvl>
    <w:lvl w:ilvl="1">
      <w:start w:val="1"/>
      <w:numFmt w:val="decimal"/>
      <w:lvlText w:val="%1.%2"/>
      <w:lvlJc w:val="left"/>
      <w:pPr>
        <w:tabs>
          <w:tab w:val="num" w:pos="1140"/>
        </w:tabs>
        <w:ind w:left="1140" w:hanging="72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140"/>
        </w:tabs>
        <w:ind w:left="1140" w:hanging="720"/>
      </w:pPr>
      <w:rPr>
        <w:rFonts w:hint="default"/>
      </w:rPr>
    </w:lvl>
    <w:lvl w:ilvl="4">
      <w:start w:val="1"/>
      <w:numFmt w:val="decimal"/>
      <w:lvlText w:val="%1.%2.%3.%4.%5"/>
      <w:lvlJc w:val="left"/>
      <w:pPr>
        <w:tabs>
          <w:tab w:val="num" w:pos="1500"/>
        </w:tabs>
        <w:ind w:left="1500" w:hanging="1080"/>
      </w:pPr>
      <w:rPr>
        <w:rFonts w:hint="default"/>
      </w:rPr>
    </w:lvl>
    <w:lvl w:ilvl="5">
      <w:start w:val="1"/>
      <w:numFmt w:val="decimal"/>
      <w:lvlText w:val="%1.%2.%3.%4.%5.%6"/>
      <w:lvlJc w:val="left"/>
      <w:pPr>
        <w:tabs>
          <w:tab w:val="num" w:pos="1500"/>
        </w:tabs>
        <w:ind w:left="1500" w:hanging="1080"/>
      </w:pPr>
      <w:rPr>
        <w:rFonts w:hint="default"/>
      </w:rPr>
    </w:lvl>
    <w:lvl w:ilvl="6">
      <w:start w:val="1"/>
      <w:numFmt w:val="decimal"/>
      <w:lvlText w:val="%1.%2.%3.%4.%5.%6.%7"/>
      <w:lvlJc w:val="left"/>
      <w:pPr>
        <w:tabs>
          <w:tab w:val="num" w:pos="1500"/>
        </w:tabs>
        <w:ind w:left="1500" w:hanging="108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860"/>
        </w:tabs>
        <w:ind w:left="1860" w:hanging="1440"/>
      </w:pPr>
      <w:rPr>
        <w:rFonts w:hint="default"/>
      </w:rPr>
    </w:lvl>
  </w:abstractNum>
  <w:abstractNum w:abstractNumId="11" w15:restartNumberingAfterBreak="0">
    <w:nsid w:val="591B24D1"/>
    <w:multiLevelType w:val="hybridMultilevel"/>
    <w:tmpl w:val="E916848A"/>
    <w:lvl w:ilvl="0" w:tplc="4046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 w:numId="5">
    <w:abstractNumId w:val="4"/>
  </w:num>
  <w:num w:numId="6">
    <w:abstractNumId w:val="9"/>
  </w:num>
  <w:num w:numId="7">
    <w:abstractNumId w:val="8"/>
  </w:num>
  <w:num w:numId="8">
    <w:abstractNumId w:val="5"/>
  </w:num>
  <w:num w:numId="9">
    <w:abstractNumId w:val="11"/>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5B2E"/>
    <w:rsid w:val="00140BEF"/>
    <w:rsid w:val="00172A27"/>
    <w:rsid w:val="001818AB"/>
    <w:rsid w:val="002470BD"/>
    <w:rsid w:val="00266CF2"/>
    <w:rsid w:val="00270B08"/>
    <w:rsid w:val="002C388B"/>
    <w:rsid w:val="00330BDE"/>
    <w:rsid w:val="003C1AE7"/>
    <w:rsid w:val="0040715F"/>
    <w:rsid w:val="005309E6"/>
    <w:rsid w:val="005773FD"/>
    <w:rsid w:val="00584644"/>
    <w:rsid w:val="00584A95"/>
    <w:rsid w:val="006B6B1A"/>
    <w:rsid w:val="006C6FB0"/>
    <w:rsid w:val="006D3BE7"/>
    <w:rsid w:val="00795759"/>
    <w:rsid w:val="007A16DD"/>
    <w:rsid w:val="007D4831"/>
    <w:rsid w:val="007F02ED"/>
    <w:rsid w:val="0083184F"/>
    <w:rsid w:val="00880BA7"/>
    <w:rsid w:val="008B0F87"/>
    <w:rsid w:val="008F566A"/>
    <w:rsid w:val="00923784"/>
    <w:rsid w:val="009E6225"/>
    <w:rsid w:val="00AD4373"/>
    <w:rsid w:val="00B31736"/>
    <w:rsid w:val="00CB138B"/>
    <w:rsid w:val="00CF6013"/>
    <w:rsid w:val="00D05B65"/>
    <w:rsid w:val="00D3351E"/>
    <w:rsid w:val="00D91546"/>
    <w:rsid w:val="00DA010D"/>
    <w:rsid w:val="00DA3EA4"/>
    <w:rsid w:val="00E70EE1"/>
    <w:rsid w:val="00E979F7"/>
    <w:rsid w:val="00F175E3"/>
    <w:rsid w:val="00F346A6"/>
    <w:rsid w:val="00F753AA"/>
    <w:rsid w:val="00FE776D"/>
    <w:rsid w:val="087010E6"/>
    <w:rsid w:val="0AA2487E"/>
    <w:rsid w:val="0FB748D6"/>
    <w:rsid w:val="10FB3C68"/>
    <w:rsid w:val="159E7205"/>
    <w:rsid w:val="15EF7F09"/>
    <w:rsid w:val="1A0D57CA"/>
    <w:rsid w:val="25E22033"/>
    <w:rsid w:val="27112725"/>
    <w:rsid w:val="2F2965ED"/>
    <w:rsid w:val="32E62B90"/>
    <w:rsid w:val="333D579D"/>
    <w:rsid w:val="38802E42"/>
    <w:rsid w:val="3B5D0C70"/>
    <w:rsid w:val="44E8249C"/>
    <w:rsid w:val="4750610E"/>
    <w:rsid w:val="48DD6B99"/>
    <w:rsid w:val="49F22E5E"/>
    <w:rsid w:val="4EF41C31"/>
    <w:rsid w:val="4FBA075B"/>
    <w:rsid w:val="50CB189D"/>
    <w:rsid w:val="51152F96"/>
    <w:rsid w:val="574F1ACC"/>
    <w:rsid w:val="579212BC"/>
    <w:rsid w:val="5C1874A6"/>
    <w:rsid w:val="5F2538A6"/>
    <w:rsid w:val="5F4C5CE4"/>
    <w:rsid w:val="61870E92"/>
    <w:rsid w:val="624D40D3"/>
    <w:rsid w:val="65B975F2"/>
    <w:rsid w:val="69DB133C"/>
    <w:rsid w:val="6A580905"/>
    <w:rsid w:val="6C845A17"/>
    <w:rsid w:val="75E93780"/>
    <w:rsid w:val="769C1025"/>
    <w:rsid w:val="7793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7E9601"/>
  <w15:chartTrackingRefBased/>
  <w15:docId w15:val="{298D487E-3D29-4E9D-96D9-17AE77F2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页码1"/>
    <w:basedOn w:val="a0"/>
  </w:style>
  <w:style w:type="character" w:styleId="HTML">
    <w:name w:val="HTML Typewriter"/>
    <w:rPr>
      <w:rFonts w:ascii="宋体" w:eastAsia="宋体" w:hAnsi="宋体" w:cs="宋体"/>
      <w:sz w:val="24"/>
      <w:szCs w:val="24"/>
    </w:rPr>
  </w:style>
  <w:style w:type="character" w:styleId="a3">
    <w:name w:val="Hyperlink"/>
    <w:uiPriority w:val="99"/>
    <w:rPr>
      <w:color w:val="0000FF"/>
      <w:u w:val="single"/>
    </w:rPr>
  </w:style>
  <w:style w:type="character" w:styleId="a4">
    <w:name w:val="page number"/>
    <w:basedOn w:val="a0"/>
  </w:style>
  <w:style w:type="character" w:customStyle="1" w:styleId="a5">
    <w:name w:val="页脚 字符"/>
    <w:link w:val="a6"/>
    <w:rPr>
      <w:rFonts w:eastAsia="宋体"/>
      <w:kern w:val="2"/>
      <w:sz w:val="18"/>
      <w:szCs w:val="18"/>
      <w:lang w:val="en-US" w:eastAsia="zh-CN" w:bidi="ar-SA"/>
    </w:rPr>
  </w:style>
  <w:style w:type="character" w:customStyle="1" w:styleId="Char">
    <w:name w:val="插图 Char"/>
    <w:link w:val="a7"/>
    <w:rPr>
      <w:rFonts w:eastAsia="宋体"/>
      <w:kern w:val="2"/>
      <w:sz w:val="21"/>
      <w:szCs w:val="24"/>
      <w:lang w:val="en-US" w:eastAsia="zh-CN" w:bidi="ar-SA"/>
    </w:rPr>
  </w:style>
  <w:style w:type="paragraph" w:customStyle="1" w:styleId="a8">
    <w:name w:val="图标"/>
    <w:basedOn w:val="a"/>
    <w:pPr>
      <w:spacing w:afterLines="100" w:after="312" w:line="360" w:lineRule="auto"/>
      <w:jc w:val="center"/>
    </w:pPr>
  </w:style>
  <w:style w:type="paragraph" w:styleId="TOC3">
    <w:name w:val="toc 3"/>
    <w:basedOn w:val="a"/>
    <w:next w:val="a"/>
    <w:pPr>
      <w:ind w:leftChars="400" w:left="840"/>
    </w:pPr>
  </w:style>
  <w:style w:type="paragraph" w:styleId="TOC1">
    <w:name w:val="toc 1"/>
    <w:basedOn w:val="a"/>
    <w:next w:val="a"/>
    <w:uiPriority w:val="39"/>
  </w:style>
  <w:style w:type="paragraph" w:customStyle="1" w:styleId="a9">
    <w:name w:val="正文格式"/>
    <w:basedOn w:val="a"/>
    <w:pPr>
      <w:spacing w:line="360" w:lineRule="auto"/>
      <w:ind w:firstLineChars="200" w:firstLine="200"/>
    </w:pPr>
    <w:rPr>
      <w:sz w:val="24"/>
    </w:rPr>
  </w:style>
  <w:style w:type="paragraph" w:customStyle="1" w:styleId="aa">
    <w:name w:val="代码"/>
    <w:basedOn w:val="a"/>
    <w:pPr>
      <w:pBdr>
        <w:top w:val="single" w:sz="4" w:space="1" w:color="auto"/>
        <w:left w:val="single" w:sz="4" w:space="4" w:color="auto"/>
        <w:bottom w:val="single" w:sz="4" w:space="1" w:color="auto"/>
        <w:right w:val="single" w:sz="4" w:space="4" w:color="auto"/>
      </w:pBdr>
      <w:shd w:val="clear" w:color="auto" w:fill="F3F3F3"/>
    </w:pPr>
    <w:rPr>
      <w:sz w:val="18"/>
    </w:rPr>
  </w:style>
  <w:style w:type="paragraph" w:styleId="TOC2">
    <w:name w:val="toc 2"/>
    <w:basedOn w:val="a"/>
    <w:next w:val="a"/>
    <w:uiPriority w:val="39"/>
    <w:pPr>
      <w:ind w:leftChars="200" w:left="420"/>
    </w:pPr>
  </w:style>
  <w:style w:type="paragraph" w:styleId="ab">
    <w:name w:val="Document Map"/>
    <w:basedOn w:val="a"/>
    <w:pPr>
      <w:shd w:val="clear" w:color="auto" w:fill="000080"/>
    </w:pPr>
  </w:style>
  <w:style w:type="paragraph" w:styleId="ac">
    <w:name w:val="header"/>
    <w:basedOn w:val="a"/>
    <w:pPr>
      <w:pBdr>
        <w:bottom w:val="single" w:sz="6" w:space="1" w:color="auto"/>
      </w:pBdr>
      <w:tabs>
        <w:tab w:val="center" w:pos="4153"/>
        <w:tab w:val="right" w:pos="8306"/>
      </w:tabs>
      <w:snapToGrid w:val="0"/>
      <w:spacing w:line="360" w:lineRule="auto"/>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customStyle="1" w:styleId="11">
    <w:name w:val="样式1"/>
    <w:basedOn w:val="a"/>
    <w:pPr>
      <w:spacing w:beforeLines="100" w:before="312" w:line="360" w:lineRule="auto"/>
      <w:jc w:val="center"/>
    </w:pPr>
  </w:style>
  <w:style w:type="paragraph" w:styleId="ad">
    <w:name w:val="Normal (Web)"/>
    <w:basedOn w:val="a"/>
    <w:uiPriority w:val="99"/>
    <w:pPr>
      <w:widowControl/>
      <w:spacing w:before="100" w:beforeAutospacing="1" w:after="100" w:afterAutospacing="1" w:line="276" w:lineRule="auto"/>
      <w:jc w:val="left"/>
    </w:pPr>
    <w:rPr>
      <w:rFonts w:ascii="宋体" w:hAnsi="宋体" w:cs="宋体"/>
      <w:kern w:val="0"/>
      <w:sz w:val="24"/>
      <w:szCs w:val="22"/>
      <w:lang w:eastAsia="en-US" w:bidi="en-US"/>
    </w:rPr>
  </w:style>
  <w:style w:type="paragraph" w:customStyle="1" w:styleId="a7">
    <w:name w:val="插图"/>
    <w:basedOn w:val="a"/>
    <w:link w:val="Char"/>
    <w:pPr>
      <w:spacing w:afterLines="100" w:after="312"/>
      <w:jc w:val="center"/>
    </w:pPr>
  </w:style>
  <w:style w:type="paragraph" w:customStyle="1" w:styleId="12">
    <w:name w:val="普通(网站)1"/>
    <w:basedOn w:val="a"/>
    <w:pPr>
      <w:widowControl/>
      <w:spacing w:before="100" w:beforeAutospacing="1" w:after="100" w:afterAutospacing="1"/>
      <w:jc w:val="left"/>
    </w:pPr>
    <w:rPr>
      <w:rFonts w:ascii="Arial Unicode MS" w:eastAsia="Arial Unicode MS" w:hAnsi="Arial Unicode MS" w:cs="Arial Unicode MS"/>
      <w:kern w:val="0"/>
      <w:sz w:val="24"/>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uiPriority w:val="11"/>
    <w:qFormat/>
    <w:rsid w:val="00140BEF"/>
    <w:pPr>
      <w:spacing w:before="240" w:after="60" w:line="312" w:lineRule="auto"/>
      <w:jc w:val="center"/>
      <w:outlineLvl w:val="1"/>
    </w:pPr>
    <w:rPr>
      <w:rFonts w:ascii="等线 Light" w:hAnsi="等线 Light"/>
      <w:b/>
      <w:bCs/>
      <w:kern w:val="28"/>
      <w:sz w:val="32"/>
      <w:szCs w:val="32"/>
    </w:rPr>
  </w:style>
  <w:style w:type="character" w:customStyle="1" w:styleId="af0">
    <w:name w:val="副标题 字符"/>
    <w:link w:val="af"/>
    <w:uiPriority w:val="11"/>
    <w:rsid w:val="00140BEF"/>
    <w:rPr>
      <w:rFonts w:ascii="等线 Light" w:hAnsi="等线 Light" w:cs="Times New Roman"/>
      <w:b/>
      <w:bCs/>
      <w:kern w:val="28"/>
      <w:sz w:val="32"/>
      <w:szCs w:val="32"/>
    </w:rPr>
  </w:style>
  <w:style w:type="paragraph" w:styleId="af1">
    <w:name w:val="List Paragraph"/>
    <w:basedOn w:val="a"/>
    <w:uiPriority w:val="99"/>
    <w:qFormat/>
    <w:rsid w:val="00E97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99246">
      <w:bodyDiv w:val="1"/>
      <w:marLeft w:val="0"/>
      <w:marRight w:val="0"/>
      <w:marTop w:val="0"/>
      <w:marBottom w:val="0"/>
      <w:divBdr>
        <w:top w:val="none" w:sz="0" w:space="0" w:color="auto"/>
        <w:left w:val="none" w:sz="0" w:space="0" w:color="auto"/>
        <w:bottom w:val="none" w:sz="0" w:space="0" w:color="auto"/>
        <w:right w:val="none" w:sz="0" w:space="0" w:color="auto"/>
      </w:divBdr>
      <w:divsChild>
        <w:div w:id="48150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4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9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CF81F-0A1A-4411-942E-DED347FB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676</Words>
  <Characters>3859</Characters>
  <Application>Microsoft Office Word</Application>
  <DocSecurity>0</DocSecurity>
  <PresentationFormat/>
  <Lines>32</Lines>
  <Paragraphs>9</Paragraphs>
  <Slides>0</Slides>
  <Notes>0</Notes>
  <HiddenSlides>0</HiddenSlides>
  <MMClips>0</MMClips>
  <ScaleCrop>false</ScaleCrop>
  <Manager/>
  <Company>内蒙古科技大学</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射星网上商城网站设计</dc:title>
  <dc:subject/>
  <dc:creator>叶苗</dc:creator>
  <cp:keywords/>
  <dc:description/>
  <cp:lastModifiedBy>K66949</cp:lastModifiedBy>
  <cp:revision>9</cp:revision>
  <dcterms:created xsi:type="dcterms:W3CDTF">2022-01-06T00:42:00Z</dcterms:created>
  <dcterms:modified xsi:type="dcterms:W3CDTF">2022-01-06T02:37:00Z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